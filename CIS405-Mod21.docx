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D37B63" w:rsidRDefault="00D37B63">
      <w:pPr>
        <w:spacing w:before="10" w:line="100" w:lineRule="exact"/>
        <w:rPr>
          <w:sz w:val="10"/>
          <w:szCs w:val="10"/>
        </w:rPr>
      </w:pPr>
    </w:p>
    <w:p w:rsidR="00D37B63" w:rsidRDefault="00D37B63">
      <w:pPr>
        <w:spacing w:line="200" w:lineRule="exact"/>
      </w:pPr>
    </w:p>
    <w:p w:rsidR="00D37B63" w:rsidRDefault="00D37B63">
      <w:pPr>
        <w:spacing w:line="200" w:lineRule="exact"/>
      </w:pPr>
    </w:p>
    <w:p w:rsidR="00D37B63" w:rsidRDefault="00E272EB">
      <w:pPr>
        <w:spacing w:line="620" w:lineRule="exact"/>
        <w:ind w:left="100"/>
        <w:rPr>
          <w:rFonts w:ascii="Calibri" w:eastAsia="Calibri" w:hAnsi="Calibri" w:cs="Calibri"/>
          <w:sz w:val="56"/>
          <w:szCs w:val="56"/>
        </w:rPr>
      </w:pPr>
      <w:r>
        <w:rPr>
          <w:rFonts w:ascii="Calibri" w:eastAsia="Calibri" w:hAnsi="Calibri" w:cs="Calibri"/>
          <w:w w:val="99"/>
          <w:position w:val="2"/>
          <w:sz w:val="56"/>
          <w:szCs w:val="56"/>
        </w:rPr>
        <w:t>Class-Activity:</w:t>
      </w:r>
      <w:r>
        <w:rPr>
          <w:rFonts w:ascii="Calibri" w:eastAsia="Calibri" w:hAnsi="Calibri" w:cs="Calibri"/>
          <w:position w:val="2"/>
          <w:sz w:val="56"/>
          <w:szCs w:val="56"/>
        </w:rPr>
        <w:t xml:space="preserve"> </w:t>
      </w:r>
      <w:r>
        <w:rPr>
          <w:rFonts w:ascii="Calibri" w:eastAsia="Calibri" w:hAnsi="Calibri" w:cs="Calibri"/>
          <w:w w:val="99"/>
          <w:position w:val="2"/>
          <w:sz w:val="56"/>
          <w:szCs w:val="56"/>
        </w:rPr>
        <w:t>Steganography</w:t>
      </w:r>
    </w:p>
    <w:p w:rsidR="00D37B63" w:rsidRDefault="00E272EB">
      <w:pPr>
        <w:spacing w:line="320" w:lineRule="exact"/>
        <w:ind w:left="100"/>
        <w:rPr>
          <w:rFonts w:ascii="Calibri" w:eastAsia="Calibri" w:hAnsi="Calibri" w:cs="Calibri"/>
          <w:sz w:val="28"/>
          <w:szCs w:val="28"/>
        </w:rPr>
      </w:pPr>
      <w:r>
        <w:rPr>
          <w:rFonts w:ascii="Calibri" w:eastAsia="Calibri" w:hAnsi="Calibri" w:cs="Calibri"/>
          <w:sz w:val="28"/>
          <w:szCs w:val="28"/>
        </w:rPr>
        <w:t>By Dr. Zahid Anwar</w:t>
      </w:r>
    </w:p>
    <w:p w:rsidR="00D37B63" w:rsidRDefault="00D37B63">
      <w:pPr>
        <w:spacing w:before="4" w:line="180" w:lineRule="exact"/>
        <w:rPr>
          <w:sz w:val="19"/>
          <w:szCs w:val="19"/>
        </w:rPr>
      </w:pPr>
    </w:p>
    <w:p w:rsidR="00D37B63" w:rsidRDefault="00D37B63">
      <w:pPr>
        <w:spacing w:line="200" w:lineRule="exact"/>
      </w:pPr>
    </w:p>
    <w:p w:rsidR="00D37B63" w:rsidRDefault="0090000F">
      <w:pPr>
        <w:spacing w:line="420" w:lineRule="exact"/>
        <w:ind w:left="100"/>
        <w:rPr>
          <w:rFonts w:ascii="Calibri" w:eastAsia="Calibri" w:hAnsi="Calibri" w:cs="Calibri"/>
          <w:sz w:val="29"/>
          <w:szCs w:val="29"/>
        </w:rPr>
      </w:pPr>
      <w:r>
        <w:pict>
          <v:group id="_x0000_s1082" style="position:absolute;left:0;text-align:left;margin-left:70.6pt;margin-top:24.8pt;width:470.95pt;height:0;z-index:-251667456;mso-position-horizontal-relative:page" coordorigin="1412,496" coordsize="9419,0">
            <v:polyline id="_x0000_s1083" style="position:absolute" points="2824,992,12243,992" coordorigin="1412,496" coordsize="9419,0" filled="f" strokecolor="#585858" strokeweight=".58pt">
              <v:path arrowok="t"/>
            </v:polyline>
            <w10:wrap anchorx="page"/>
          </v:group>
        </w:pict>
      </w:r>
      <w:r w:rsidR="00E272EB">
        <w:rPr>
          <w:rFonts w:ascii="Calibri" w:eastAsia="Calibri" w:hAnsi="Calibri" w:cs="Calibri"/>
          <w:sz w:val="36"/>
          <w:szCs w:val="36"/>
        </w:rPr>
        <w:t>1   O</w:t>
      </w:r>
      <w:r w:rsidR="00E272EB">
        <w:rPr>
          <w:rFonts w:ascii="Calibri" w:eastAsia="Calibri" w:hAnsi="Calibri" w:cs="Calibri"/>
          <w:sz w:val="29"/>
          <w:szCs w:val="29"/>
        </w:rPr>
        <w:t>VERVIEW</w:t>
      </w:r>
    </w:p>
    <w:p w:rsidR="00D37B63" w:rsidRDefault="00D37B63">
      <w:pPr>
        <w:spacing w:before="12" w:line="200" w:lineRule="exact"/>
      </w:pPr>
    </w:p>
    <w:p w:rsidR="00D37B63" w:rsidRDefault="00E272EB">
      <w:pPr>
        <w:spacing w:before="12"/>
        <w:ind w:left="100" w:right="77"/>
        <w:rPr>
          <w:rFonts w:ascii="Calibri" w:eastAsia="Calibri" w:hAnsi="Calibri" w:cs="Calibri"/>
          <w:sz w:val="22"/>
          <w:szCs w:val="22"/>
        </w:rPr>
      </w:pPr>
      <w:r>
        <w:rPr>
          <w:rFonts w:ascii="Calibri" w:eastAsia="Calibri" w:hAnsi="Calibri" w:cs="Calibri"/>
          <w:sz w:val="22"/>
          <w:szCs w:val="22"/>
        </w:rPr>
        <w:t>In  this  lab  lesson,  we'll  practice  with  different  tools  to  learn  about  the  strengths  and  limitations  of steganography for hiding the information.  We will use the following two tools during the activity:</w:t>
      </w:r>
    </w:p>
    <w:p w:rsidR="00D37B63" w:rsidRDefault="00E272EB">
      <w:pPr>
        <w:spacing w:before="4"/>
        <w:ind w:left="460"/>
        <w:rPr>
          <w:rFonts w:ascii="Calibri" w:eastAsia="Calibri" w:hAnsi="Calibri" w:cs="Calibri"/>
          <w:sz w:val="22"/>
          <w:szCs w:val="22"/>
        </w:rPr>
      </w:pPr>
      <w:r>
        <w:rPr>
          <w:sz w:val="22"/>
          <w:szCs w:val="22"/>
        </w:rPr>
        <w:t xml:space="preserve">     </w:t>
      </w:r>
      <w:proofErr w:type="spellStart"/>
      <w:r>
        <w:rPr>
          <w:rFonts w:ascii="Calibri" w:eastAsia="Calibri" w:hAnsi="Calibri" w:cs="Calibri"/>
          <w:b/>
          <w:sz w:val="22"/>
          <w:szCs w:val="22"/>
        </w:rPr>
        <w:t>Openstego</w:t>
      </w:r>
      <w:proofErr w:type="spellEnd"/>
      <w:r>
        <w:rPr>
          <w:rFonts w:ascii="Calibri" w:eastAsia="Calibri" w:hAnsi="Calibri" w:cs="Calibri"/>
          <w:b/>
          <w:sz w:val="22"/>
          <w:szCs w:val="22"/>
        </w:rPr>
        <w:t xml:space="preserve">: </w:t>
      </w:r>
      <w:r>
        <w:rPr>
          <w:rFonts w:ascii="Calibri" w:eastAsia="Calibri" w:hAnsi="Calibri" w:cs="Calibri"/>
          <w:sz w:val="22"/>
          <w:szCs w:val="22"/>
        </w:rPr>
        <w:t>A java executable file to hide and recover the information</w:t>
      </w:r>
    </w:p>
    <w:p w:rsidR="00D37B63" w:rsidRDefault="00E272EB">
      <w:pPr>
        <w:spacing w:before="4"/>
        <w:ind w:left="460"/>
        <w:rPr>
          <w:rFonts w:ascii="Calibri" w:eastAsia="Calibri" w:hAnsi="Calibri" w:cs="Calibri"/>
          <w:sz w:val="22"/>
          <w:szCs w:val="22"/>
        </w:rPr>
      </w:pPr>
      <w:r>
        <w:rPr>
          <w:sz w:val="22"/>
          <w:szCs w:val="22"/>
        </w:rPr>
        <w:t xml:space="preserve">     </w:t>
      </w:r>
      <w:proofErr w:type="spellStart"/>
      <w:r>
        <w:rPr>
          <w:rFonts w:ascii="Calibri" w:eastAsia="Calibri" w:hAnsi="Calibri" w:cs="Calibri"/>
          <w:b/>
          <w:sz w:val="22"/>
          <w:szCs w:val="22"/>
        </w:rPr>
        <w:t>ImageComparator</w:t>
      </w:r>
      <w:proofErr w:type="spellEnd"/>
      <w:r>
        <w:rPr>
          <w:rFonts w:ascii="Calibri" w:eastAsia="Calibri" w:hAnsi="Calibri" w:cs="Calibri"/>
          <w:b/>
          <w:sz w:val="22"/>
          <w:szCs w:val="22"/>
        </w:rPr>
        <w:t xml:space="preserve">: </w:t>
      </w:r>
      <w:r>
        <w:rPr>
          <w:rFonts w:ascii="Calibri" w:eastAsia="Calibri" w:hAnsi="Calibri" w:cs="Calibri"/>
          <w:sz w:val="22"/>
          <w:szCs w:val="22"/>
        </w:rPr>
        <w:t>for deep inspection of apparently similar images.</w:t>
      </w:r>
    </w:p>
    <w:p w:rsidR="00D37B63" w:rsidRDefault="00D37B63">
      <w:pPr>
        <w:spacing w:before="8" w:line="160" w:lineRule="exact"/>
        <w:rPr>
          <w:sz w:val="16"/>
          <w:szCs w:val="16"/>
        </w:rPr>
      </w:pPr>
    </w:p>
    <w:p w:rsidR="00D37B63" w:rsidRDefault="00D37B63">
      <w:pPr>
        <w:spacing w:line="200" w:lineRule="exact"/>
      </w:pPr>
    </w:p>
    <w:p w:rsidR="00D37B63" w:rsidRDefault="0090000F">
      <w:pPr>
        <w:spacing w:line="420" w:lineRule="exact"/>
        <w:ind w:left="100"/>
        <w:rPr>
          <w:rFonts w:ascii="Calibri" w:eastAsia="Calibri" w:hAnsi="Calibri" w:cs="Calibri"/>
          <w:sz w:val="29"/>
          <w:szCs w:val="29"/>
        </w:rPr>
      </w:pPr>
      <w:r>
        <w:pict>
          <v:group id="_x0000_s1080" style="position:absolute;left:0;text-align:left;margin-left:70.6pt;margin-top:24.7pt;width:470.95pt;height:0;z-index:-251666432;mso-position-horizontal-relative:page" coordorigin="1412,494" coordsize="9419,0">
            <v:polyline id="_x0000_s1081" style="position:absolute" points="2824,988,12243,988" coordorigin="1412,494" coordsize="9419,0" filled="f" strokecolor="#585858" strokeweight=".58pt">
              <v:path arrowok="t"/>
            </v:polyline>
            <w10:wrap anchorx="page"/>
          </v:group>
        </w:pict>
      </w:r>
      <w:r w:rsidR="00E272EB">
        <w:rPr>
          <w:rFonts w:ascii="Calibri" w:eastAsia="Calibri" w:hAnsi="Calibri" w:cs="Calibri"/>
          <w:sz w:val="36"/>
          <w:szCs w:val="36"/>
        </w:rPr>
        <w:t xml:space="preserve">2   </w:t>
      </w:r>
      <w:r w:rsidR="00E272EB">
        <w:rPr>
          <w:rFonts w:ascii="Calibri" w:eastAsia="Calibri" w:hAnsi="Calibri" w:cs="Calibri"/>
          <w:sz w:val="29"/>
          <w:szCs w:val="29"/>
        </w:rPr>
        <w:t>OPENSTEGO OVERVIEW</w:t>
      </w:r>
    </w:p>
    <w:p w:rsidR="00D37B63" w:rsidRDefault="00D37B63">
      <w:pPr>
        <w:spacing w:before="10" w:line="200" w:lineRule="exact"/>
      </w:pPr>
    </w:p>
    <w:p w:rsidR="00D37B63" w:rsidRDefault="00E272EB">
      <w:pPr>
        <w:spacing w:before="12"/>
        <w:ind w:left="100" w:right="75"/>
        <w:rPr>
          <w:rFonts w:ascii="Calibri" w:eastAsia="Calibri" w:hAnsi="Calibri" w:cs="Calibri"/>
          <w:sz w:val="22"/>
          <w:szCs w:val="22"/>
        </w:rPr>
      </w:pPr>
      <w:proofErr w:type="spellStart"/>
      <w:r>
        <w:rPr>
          <w:rFonts w:ascii="Calibri" w:eastAsia="Calibri" w:hAnsi="Calibri" w:cs="Calibri"/>
          <w:sz w:val="22"/>
          <w:szCs w:val="22"/>
        </w:rPr>
        <w:t>Openstego</w:t>
      </w:r>
      <w:proofErr w:type="spellEnd"/>
      <w:r>
        <w:rPr>
          <w:rFonts w:ascii="Calibri" w:eastAsia="Calibri" w:hAnsi="Calibri" w:cs="Calibri"/>
          <w:sz w:val="22"/>
          <w:szCs w:val="22"/>
        </w:rPr>
        <w:t xml:space="preserve"> is a java executable tool, which has been provided for the activity. The tool can be used to embed secret images inside a cover file and then recover the same.</w:t>
      </w:r>
    </w:p>
    <w:p w:rsidR="00D37B63" w:rsidRDefault="0090000F">
      <w:pPr>
        <w:ind w:left="100" w:right="3309"/>
        <w:jc w:val="both"/>
        <w:rPr>
          <w:rFonts w:ascii="Calibri" w:eastAsia="Calibri" w:hAnsi="Calibri" w:cs="Calibr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0;text-align:left;margin-left:387.35pt;margin-top:.15pt;width:145.55pt;height:145.55pt;z-index:-251665408;mso-position-horizontal-relative:page">
            <v:imagedata r:id="rId8" o:title=""/>
            <w10:wrap anchorx="page"/>
          </v:shape>
        </w:pict>
      </w:r>
      <w:r w:rsidR="00E272EB">
        <w:rPr>
          <w:rFonts w:ascii="Calibri" w:eastAsia="Calibri" w:hAnsi="Calibri" w:cs="Calibri"/>
          <w:sz w:val="22"/>
          <w:szCs w:val="22"/>
        </w:rPr>
        <w:t>Double clicking the jar file will execute the tool and display a graphic user interface as shown below:</w:t>
      </w:r>
    </w:p>
    <w:p w:rsidR="00D37B63" w:rsidRDefault="00D37B63">
      <w:pPr>
        <w:spacing w:before="9" w:line="260" w:lineRule="exact"/>
        <w:rPr>
          <w:sz w:val="26"/>
          <w:szCs w:val="26"/>
        </w:rPr>
      </w:pPr>
    </w:p>
    <w:p w:rsidR="00D37B63" w:rsidRDefault="00E272EB">
      <w:pPr>
        <w:ind w:left="100" w:right="3309"/>
        <w:jc w:val="both"/>
        <w:rPr>
          <w:rFonts w:ascii="Calibri" w:eastAsia="Calibri" w:hAnsi="Calibri" w:cs="Calibri"/>
          <w:sz w:val="22"/>
          <w:szCs w:val="22"/>
        </w:rPr>
      </w:pPr>
      <w:r>
        <w:rPr>
          <w:rFonts w:ascii="Calibri" w:eastAsia="Calibri" w:hAnsi="Calibri" w:cs="Calibri"/>
          <w:sz w:val="22"/>
          <w:szCs w:val="22"/>
        </w:rPr>
        <w:t xml:space="preserve">The  tool  offers  two  main  algorithms  for  embedding  the  secret  (a) LSB  and (b) </w:t>
      </w:r>
      <w:proofErr w:type="spellStart"/>
      <w:r>
        <w:rPr>
          <w:rFonts w:ascii="Calibri" w:eastAsia="Calibri" w:hAnsi="Calibri" w:cs="Calibri"/>
          <w:sz w:val="22"/>
          <w:szCs w:val="22"/>
        </w:rPr>
        <w:t>RandomLSB</w:t>
      </w:r>
      <w:proofErr w:type="spellEnd"/>
      <w:r>
        <w:rPr>
          <w:rFonts w:ascii="Calibri" w:eastAsia="Calibri" w:hAnsi="Calibri" w:cs="Calibri"/>
          <w:sz w:val="22"/>
          <w:szCs w:val="22"/>
        </w:rPr>
        <w:t xml:space="preserve">. We will be using the LSB algorithm during this activity. The input bar saying “Message file” is used to browse through and select the secret image to be hidden, while the “Cover file” input can be used to select the cover file to be used for hiding </w:t>
      </w:r>
      <w:proofErr w:type="gramStart"/>
      <w:r>
        <w:rPr>
          <w:rFonts w:ascii="Calibri" w:eastAsia="Calibri" w:hAnsi="Calibri" w:cs="Calibri"/>
          <w:sz w:val="22"/>
          <w:szCs w:val="22"/>
        </w:rPr>
        <w:t>the  image</w:t>
      </w:r>
      <w:proofErr w:type="gramEnd"/>
      <w:r>
        <w:rPr>
          <w:rFonts w:ascii="Calibri" w:eastAsia="Calibri" w:hAnsi="Calibri" w:cs="Calibri"/>
          <w:sz w:val="22"/>
          <w:szCs w:val="22"/>
        </w:rPr>
        <w:t xml:space="preserve">.  “Output  </w:t>
      </w:r>
      <w:proofErr w:type="spellStart"/>
      <w:r>
        <w:rPr>
          <w:rFonts w:ascii="Calibri" w:eastAsia="Calibri" w:hAnsi="Calibri" w:cs="Calibri"/>
          <w:sz w:val="22"/>
          <w:szCs w:val="22"/>
        </w:rPr>
        <w:t>Stego</w:t>
      </w:r>
      <w:proofErr w:type="spellEnd"/>
      <w:r>
        <w:rPr>
          <w:rFonts w:ascii="Calibri" w:eastAsia="Calibri" w:hAnsi="Calibri" w:cs="Calibri"/>
          <w:sz w:val="22"/>
          <w:szCs w:val="22"/>
        </w:rPr>
        <w:t xml:space="preserve">  File”  input  requires  the  complete  path and  the  name  of the  output  file  to  be  filled.  </w:t>
      </w:r>
      <w:proofErr w:type="gramStart"/>
      <w:r>
        <w:rPr>
          <w:rFonts w:ascii="Calibri" w:eastAsia="Calibri" w:hAnsi="Calibri" w:cs="Calibri"/>
          <w:sz w:val="22"/>
          <w:szCs w:val="22"/>
        </w:rPr>
        <w:t>You  can</w:t>
      </w:r>
      <w:proofErr w:type="gramEnd"/>
      <w:r>
        <w:rPr>
          <w:rFonts w:ascii="Calibri" w:eastAsia="Calibri" w:hAnsi="Calibri" w:cs="Calibri"/>
          <w:sz w:val="22"/>
          <w:szCs w:val="22"/>
        </w:rPr>
        <w:t xml:space="preserve">  also  use  the adjacent button to browse and select the desired folder and enter</w:t>
      </w:r>
    </w:p>
    <w:p w:rsidR="00D37B63" w:rsidRDefault="00E272EB">
      <w:pPr>
        <w:ind w:left="100" w:right="73"/>
        <w:jc w:val="both"/>
        <w:rPr>
          <w:rFonts w:ascii="Calibri" w:eastAsia="Calibri" w:hAnsi="Calibri" w:cs="Calibri"/>
          <w:sz w:val="22"/>
          <w:szCs w:val="22"/>
        </w:rPr>
      </w:pP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name of your choice for the output file.  The “Option” pane can be used to compress or/and encrypt the data using user-supplied password. One of the important features offered by the tool the ability to define the number of maximum bits to be used for hiding information per color channel of the cover file. This flexibility is offered under the “Algorithm-specific Options” pane.</w:t>
      </w:r>
    </w:p>
    <w:p w:rsidR="00D37B63" w:rsidRDefault="00D37B63">
      <w:pPr>
        <w:spacing w:before="7" w:line="160" w:lineRule="exact"/>
        <w:rPr>
          <w:sz w:val="16"/>
          <w:szCs w:val="16"/>
        </w:rPr>
      </w:pPr>
    </w:p>
    <w:p w:rsidR="00D37B63" w:rsidRDefault="00D37B63">
      <w:pPr>
        <w:spacing w:line="200" w:lineRule="exact"/>
      </w:pPr>
    </w:p>
    <w:p w:rsidR="00D37B63" w:rsidRDefault="00E272EB">
      <w:pPr>
        <w:ind w:left="100" w:right="5234"/>
        <w:jc w:val="both"/>
        <w:rPr>
          <w:rFonts w:ascii="Calibri" w:eastAsia="Calibri" w:hAnsi="Calibri" w:cs="Calibri"/>
          <w:sz w:val="22"/>
          <w:szCs w:val="22"/>
        </w:rPr>
      </w:pPr>
      <w:r>
        <w:rPr>
          <w:rFonts w:ascii="Calibri" w:eastAsia="Calibri" w:hAnsi="Calibri" w:cs="Calibri"/>
          <w:sz w:val="28"/>
          <w:szCs w:val="28"/>
        </w:rPr>
        <w:t>2.1    E</w:t>
      </w:r>
      <w:r>
        <w:rPr>
          <w:rFonts w:ascii="Calibri" w:eastAsia="Calibri" w:hAnsi="Calibri" w:cs="Calibri"/>
          <w:sz w:val="22"/>
          <w:szCs w:val="22"/>
        </w:rPr>
        <w:t xml:space="preserve">MBEDING </w:t>
      </w:r>
      <w:r>
        <w:rPr>
          <w:rFonts w:ascii="Calibri" w:eastAsia="Calibri" w:hAnsi="Calibri" w:cs="Calibri"/>
          <w:sz w:val="28"/>
          <w:szCs w:val="28"/>
        </w:rPr>
        <w:t>S</w:t>
      </w:r>
      <w:r>
        <w:rPr>
          <w:rFonts w:ascii="Calibri" w:eastAsia="Calibri" w:hAnsi="Calibri" w:cs="Calibri"/>
          <w:sz w:val="22"/>
          <w:szCs w:val="22"/>
        </w:rPr>
        <w:t xml:space="preserve">ECRETS </w:t>
      </w:r>
      <w:r>
        <w:rPr>
          <w:rFonts w:ascii="Calibri" w:eastAsia="Calibri" w:hAnsi="Calibri" w:cs="Calibri"/>
          <w:sz w:val="28"/>
          <w:szCs w:val="28"/>
        </w:rPr>
        <w:t>U</w:t>
      </w:r>
      <w:r>
        <w:rPr>
          <w:rFonts w:ascii="Calibri" w:eastAsia="Calibri" w:hAnsi="Calibri" w:cs="Calibri"/>
          <w:sz w:val="22"/>
          <w:szCs w:val="22"/>
        </w:rPr>
        <w:t xml:space="preserve">SING </w:t>
      </w:r>
      <w:r>
        <w:rPr>
          <w:rFonts w:ascii="Calibri" w:eastAsia="Calibri" w:hAnsi="Calibri" w:cs="Calibri"/>
          <w:sz w:val="28"/>
          <w:szCs w:val="28"/>
        </w:rPr>
        <w:t>O</w:t>
      </w:r>
      <w:r>
        <w:rPr>
          <w:rFonts w:ascii="Calibri" w:eastAsia="Calibri" w:hAnsi="Calibri" w:cs="Calibri"/>
          <w:sz w:val="22"/>
          <w:szCs w:val="22"/>
        </w:rPr>
        <w:t>PENSTEGO</w:t>
      </w:r>
    </w:p>
    <w:p w:rsidR="00D37B63" w:rsidRDefault="00E272EB">
      <w:pPr>
        <w:spacing w:before="16"/>
        <w:ind w:left="100" w:right="3331"/>
        <w:jc w:val="both"/>
        <w:rPr>
          <w:rFonts w:ascii="Calibri" w:eastAsia="Calibri" w:hAnsi="Calibri" w:cs="Calibri"/>
          <w:sz w:val="22"/>
          <w:szCs w:val="22"/>
        </w:rPr>
      </w:pPr>
      <w:r>
        <w:rPr>
          <w:rFonts w:ascii="Calibri" w:eastAsia="Calibri" w:hAnsi="Calibri" w:cs="Calibri"/>
          <w:sz w:val="22"/>
          <w:szCs w:val="22"/>
        </w:rPr>
        <w:t>Let us attempt to embed different images inside the same cover file.</w:t>
      </w:r>
    </w:p>
    <w:p w:rsidR="00D37B63" w:rsidRDefault="00D37B63">
      <w:pPr>
        <w:spacing w:before="5" w:line="180" w:lineRule="exact"/>
        <w:rPr>
          <w:sz w:val="18"/>
          <w:szCs w:val="18"/>
        </w:rPr>
      </w:pPr>
    </w:p>
    <w:p w:rsidR="00D37B63" w:rsidRDefault="00E272EB">
      <w:pPr>
        <w:spacing w:line="261" w:lineRule="auto"/>
        <w:ind w:left="820" w:right="74" w:hanging="360"/>
        <w:rPr>
          <w:rFonts w:ascii="Calibri" w:eastAsia="Calibri" w:hAnsi="Calibri" w:cs="Calibri"/>
          <w:sz w:val="22"/>
          <w:szCs w:val="22"/>
        </w:rPr>
      </w:pPr>
      <w:r>
        <w:rPr>
          <w:rFonts w:ascii="Calibri" w:eastAsia="Calibri" w:hAnsi="Calibri" w:cs="Calibri"/>
          <w:sz w:val="22"/>
          <w:szCs w:val="22"/>
        </w:rPr>
        <w:t xml:space="preserve">1.    Use       </w:t>
      </w:r>
      <w:r>
        <w:rPr>
          <w:rFonts w:ascii="Calibri" w:eastAsia="Calibri" w:hAnsi="Calibri" w:cs="Calibri"/>
          <w:b/>
          <w:sz w:val="22"/>
          <w:szCs w:val="22"/>
        </w:rPr>
        <w:t xml:space="preserve">“LSB”       </w:t>
      </w:r>
      <w:r>
        <w:rPr>
          <w:rFonts w:ascii="Calibri" w:eastAsia="Calibri" w:hAnsi="Calibri" w:cs="Calibri"/>
          <w:sz w:val="22"/>
          <w:szCs w:val="22"/>
        </w:rPr>
        <w:t xml:space="preserve">as       the       steganography       algorithm       to       encode       the       picture. </w:t>
      </w:r>
      <w:r w:rsidR="0090000F">
        <w:pict>
          <v:shape id="_x0000_i1025" type="#_x0000_t75" style="width:139pt;height:12pt">
            <v:imagedata r:id="rId9" o:title=""/>
          </v:shape>
        </w:pict>
      </w:r>
      <w:r>
        <w:rPr>
          <w:rFonts w:ascii="Calibri" w:eastAsia="Calibri" w:hAnsi="Calibri" w:cs="Calibri"/>
          <w:sz w:val="22"/>
          <w:szCs w:val="22"/>
        </w:rPr>
        <w:t>.</w:t>
      </w:r>
    </w:p>
    <w:p w:rsidR="00D37B63" w:rsidRDefault="00E272EB">
      <w:pPr>
        <w:spacing w:line="260" w:lineRule="exact"/>
        <w:ind w:left="460"/>
        <w:rPr>
          <w:rFonts w:ascii="Calibri" w:eastAsia="Calibri" w:hAnsi="Calibri" w:cs="Calibri"/>
          <w:sz w:val="22"/>
          <w:szCs w:val="22"/>
        </w:rPr>
      </w:pPr>
      <w:r>
        <w:rPr>
          <w:rFonts w:ascii="Calibri" w:eastAsia="Calibri" w:hAnsi="Calibri" w:cs="Calibri"/>
          <w:sz w:val="22"/>
          <w:szCs w:val="22"/>
        </w:rPr>
        <w:t>2.    Browse to the working directory and select “secret1.jpeg” as the message file.</w:t>
      </w:r>
    </w:p>
    <w:p w:rsidR="00D37B63" w:rsidRDefault="00E272EB">
      <w:pPr>
        <w:spacing w:before="22"/>
        <w:ind w:left="460"/>
        <w:rPr>
          <w:rFonts w:ascii="Calibri" w:eastAsia="Calibri" w:hAnsi="Calibri" w:cs="Calibri"/>
          <w:sz w:val="22"/>
          <w:szCs w:val="22"/>
        </w:rPr>
      </w:pPr>
      <w:r>
        <w:rPr>
          <w:rFonts w:ascii="Calibri" w:eastAsia="Calibri" w:hAnsi="Calibri" w:cs="Calibri"/>
          <w:sz w:val="22"/>
          <w:szCs w:val="22"/>
        </w:rPr>
        <w:t>3.    Select “lena.png” as the cover file</w:t>
      </w:r>
    </w:p>
    <w:p w:rsidR="00D37B63" w:rsidRDefault="00E272EB">
      <w:pPr>
        <w:spacing w:before="22"/>
        <w:ind w:left="460"/>
        <w:rPr>
          <w:rFonts w:ascii="Calibri" w:eastAsia="Calibri" w:hAnsi="Calibri" w:cs="Calibri"/>
          <w:sz w:val="22"/>
          <w:szCs w:val="22"/>
        </w:rPr>
      </w:pPr>
      <w:r>
        <w:rPr>
          <w:rFonts w:ascii="Calibri" w:eastAsia="Calibri" w:hAnsi="Calibri" w:cs="Calibri"/>
          <w:sz w:val="22"/>
          <w:szCs w:val="22"/>
        </w:rPr>
        <w:t>4.    Write “output1.png” as the name of the resulting output file.</w:t>
      </w:r>
    </w:p>
    <w:p w:rsidR="00D37B63" w:rsidRDefault="00E272EB">
      <w:pPr>
        <w:spacing w:before="19"/>
        <w:ind w:left="460"/>
        <w:rPr>
          <w:rFonts w:ascii="Calibri" w:eastAsia="Calibri" w:hAnsi="Calibri" w:cs="Calibri"/>
          <w:sz w:val="22"/>
          <w:szCs w:val="22"/>
        </w:rPr>
      </w:pPr>
      <w:r>
        <w:rPr>
          <w:rFonts w:ascii="Calibri" w:eastAsia="Calibri" w:hAnsi="Calibri" w:cs="Calibri"/>
          <w:sz w:val="22"/>
          <w:szCs w:val="22"/>
        </w:rPr>
        <w:t>5.    Keep the option of “compress data” selected and</w:t>
      </w:r>
    </w:p>
    <w:p w:rsidR="00D37B63" w:rsidRDefault="00E272EB">
      <w:pPr>
        <w:spacing w:before="22"/>
        <w:ind w:left="460"/>
        <w:rPr>
          <w:rFonts w:ascii="Calibri" w:eastAsia="Calibri" w:hAnsi="Calibri" w:cs="Calibri"/>
          <w:sz w:val="22"/>
          <w:szCs w:val="22"/>
        </w:rPr>
      </w:pPr>
      <w:r>
        <w:rPr>
          <w:rFonts w:ascii="Calibri" w:eastAsia="Calibri" w:hAnsi="Calibri" w:cs="Calibri"/>
          <w:sz w:val="22"/>
          <w:szCs w:val="22"/>
        </w:rPr>
        <w:t xml:space="preserve">6.    </w:t>
      </w:r>
      <w:proofErr w:type="gramStart"/>
      <w:r>
        <w:rPr>
          <w:rFonts w:ascii="Calibri" w:eastAsia="Calibri" w:hAnsi="Calibri" w:cs="Calibri"/>
          <w:sz w:val="22"/>
          <w:szCs w:val="22"/>
        </w:rPr>
        <w:t>select</w:t>
      </w:r>
      <w:proofErr w:type="gramEnd"/>
      <w:r>
        <w:rPr>
          <w:rFonts w:ascii="Calibri" w:eastAsia="Calibri" w:hAnsi="Calibri" w:cs="Calibri"/>
          <w:sz w:val="22"/>
          <w:szCs w:val="22"/>
        </w:rPr>
        <w:t xml:space="preserve"> maximum bits as 1.</w:t>
      </w:r>
    </w:p>
    <w:p w:rsidR="00D37B63" w:rsidRDefault="00E272EB">
      <w:pPr>
        <w:spacing w:before="19"/>
        <w:ind w:left="460"/>
        <w:rPr>
          <w:rFonts w:ascii="Calibri" w:eastAsia="Calibri" w:hAnsi="Calibri" w:cs="Calibri"/>
          <w:sz w:val="22"/>
          <w:szCs w:val="22"/>
        </w:rPr>
        <w:sectPr w:rsidR="00D37B63">
          <w:headerReference w:type="default" r:id="rId10"/>
          <w:pgSz w:w="12240" w:h="15840"/>
          <w:pgMar w:top="980" w:right="1320" w:bottom="280" w:left="1340" w:header="763" w:footer="0" w:gutter="0"/>
          <w:cols w:space="720"/>
        </w:sectPr>
      </w:pPr>
      <w:r>
        <w:rPr>
          <w:rFonts w:ascii="Calibri" w:eastAsia="Calibri" w:hAnsi="Calibri" w:cs="Calibri"/>
          <w:sz w:val="22"/>
          <w:szCs w:val="22"/>
        </w:rPr>
        <w:t>7.    Press OK to embed the secret (secret1.jpeg) inside the cover files (lena.png).</w:t>
      </w:r>
    </w:p>
    <w:p w:rsidR="00D37B63" w:rsidRDefault="00D37B63">
      <w:pPr>
        <w:spacing w:line="200" w:lineRule="exact"/>
      </w:pPr>
    </w:p>
    <w:p w:rsidR="00D37B63" w:rsidRDefault="00D37B63">
      <w:pPr>
        <w:spacing w:before="20" w:line="220" w:lineRule="exact"/>
        <w:rPr>
          <w:sz w:val="22"/>
          <w:szCs w:val="22"/>
        </w:rPr>
      </w:pPr>
    </w:p>
    <w:p w:rsidR="00D37B63" w:rsidRDefault="0090000F">
      <w:pPr>
        <w:spacing w:before="12" w:line="258" w:lineRule="auto"/>
        <w:ind w:left="100" w:right="238"/>
        <w:jc w:val="both"/>
        <w:rPr>
          <w:rFonts w:ascii="Calibri" w:eastAsia="Calibri" w:hAnsi="Calibri" w:cs="Calibri"/>
          <w:sz w:val="22"/>
          <w:szCs w:val="22"/>
        </w:rPr>
      </w:pPr>
      <w:r>
        <w:pict>
          <v:group id="_x0000_s1076" style="position:absolute;left:0;text-align:left;margin-left:1in;margin-top:52.3pt;width:466.1pt;height:58.65pt;z-index:-251662336;mso-position-horizontal-relative:page" coordorigin="1440,1046" coordsize="9322,1173">
            <v:shape id="_x0000_s1077" style="position:absolute;left:1440;top:1046;width:9322;height:1173" coordorigin="1440,1046" coordsize="9322,1173" path="m1440,2219l10762,2219,10762,1046,1440,1046,1440,2219xe" filled="f">
              <v:path arrowok="t"/>
            </v:shape>
            <w10:wrap anchorx="page"/>
          </v:group>
        </w:pict>
      </w:r>
      <w:r w:rsidR="00E272EB">
        <w:rPr>
          <w:rFonts w:ascii="Calibri" w:eastAsia="Calibri" w:hAnsi="Calibri" w:cs="Calibri"/>
          <w:sz w:val="22"/>
          <w:szCs w:val="22"/>
        </w:rPr>
        <w:t xml:space="preserve">Q-1: Was the embedding successful? Open the output file (output1.png) and compare with the original </w:t>
      </w:r>
      <w:proofErr w:type="spellStart"/>
      <w:proofErr w:type="gramStart"/>
      <w:r w:rsidR="00E272EB">
        <w:rPr>
          <w:rFonts w:ascii="Calibri" w:eastAsia="Calibri" w:hAnsi="Calibri" w:cs="Calibri"/>
          <w:sz w:val="22"/>
          <w:szCs w:val="22"/>
        </w:rPr>
        <w:t>lena</w:t>
      </w:r>
      <w:proofErr w:type="spellEnd"/>
      <w:proofErr w:type="gramEnd"/>
      <w:r w:rsidR="00E272EB">
        <w:rPr>
          <w:rFonts w:ascii="Calibri" w:eastAsia="Calibri" w:hAnsi="Calibri" w:cs="Calibri"/>
          <w:sz w:val="22"/>
          <w:szCs w:val="22"/>
        </w:rPr>
        <w:t xml:space="preserve"> picture. Increase zoom level +500 Are you visually able to discern any difference between the two files?</w:t>
      </w:r>
    </w:p>
    <w:p w:rsidR="00D37B63" w:rsidRDefault="00D37B63">
      <w:pPr>
        <w:spacing w:before="3" w:line="140" w:lineRule="exact"/>
        <w:rPr>
          <w:sz w:val="14"/>
          <w:szCs w:val="14"/>
        </w:rPr>
      </w:pPr>
    </w:p>
    <w:p w:rsidR="00D37B63" w:rsidRDefault="00D37B63">
      <w:pPr>
        <w:spacing w:line="200" w:lineRule="exact"/>
      </w:pPr>
    </w:p>
    <w:p w:rsidR="00D37B63" w:rsidRDefault="00D37B63">
      <w:pPr>
        <w:spacing w:line="200" w:lineRule="exact"/>
      </w:pPr>
    </w:p>
    <w:p w:rsidR="00D37B63" w:rsidRPr="006B7079" w:rsidRDefault="006B7079" w:rsidP="006B7079">
      <w:pPr>
        <w:spacing w:line="200" w:lineRule="exact"/>
        <w:ind w:left="720"/>
        <w:rPr>
          <w:b/>
          <w:sz w:val="24"/>
          <w:szCs w:val="24"/>
        </w:rPr>
      </w:pPr>
      <w:r w:rsidRPr="006B7079">
        <w:rPr>
          <w:b/>
          <w:sz w:val="24"/>
          <w:szCs w:val="24"/>
        </w:rPr>
        <w:t xml:space="preserve">Yes, the embedding was successful. No, I cannot visually see any differences between the original </w:t>
      </w:r>
      <w:proofErr w:type="spellStart"/>
      <w:proofErr w:type="gramStart"/>
      <w:r w:rsidRPr="006B7079">
        <w:rPr>
          <w:b/>
          <w:sz w:val="24"/>
          <w:szCs w:val="24"/>
        </w:rPr>
        <w:t>lena</w:t>
      </w:r>
      <w:proofErr w:type="spellEnd"/>
      <w:proofErr w:type="gramEnd"/>
      <w:r w:rsidRPr="006B7079">
        <w:rPr>
          <w:b/>
          <w:sz w:val="24"/>
          <w:szCs w:val="24"/>
        </w:rPr>
        <w:t xml:space="preserve"> file and the output1 file.</w:t>
      </w: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E272EB">
      <w:pPr>
        <w:ind w:left="100" w:right="7108"/>
        <w:jc w:val="both"/>
        <w:rPr>
          <w:rFonts w:ascii="Calibri" w:eastAsia="Calibri" w:hAnsi="Calibri" w:cs="Calibri"/>
          <w:sz w:val="22"/>
          <w:szCs w:val="22"/>
        </w:rPr>
      </w:pPr>
      <w:r>
        <w:rPr>
          <w:rFonts w:ascii="Calibri" w:eastAsia="Calibri" w:hAnsi="Calibri" w:cs="Calibri"/>
          <w:sz w:val="22"/>
          <w:szCs w:val="22"/>
        </w:rPr>
        <w:t>Now Lets try another one:</w:t>
      </w:r>
    </w:p>
    <w:p w:rsidR="00D37B63" w:rsidRDefault="00D37B63">
      <w:pPr>
        <w:spacing w:before="5" w:line="180" w:lineRule="exact"/>
        <w:rPr>
          <w:sz w:val="18"/>
          <w:szCs w:val="18"/>
        </w:rPr>
      </w:pPr>
    </w:p>
    <w:p w:rsidR="00D37B63" w:rsidRDefault="00E272EB">
      <w:pPr>
        <w:ind w:left="460"/>
        <w:rPr>
          <w:rFonts w:ascii="Calibri" w:eastAsia="Calibri" w:hAnsi="Calibri" w:cs="Calibri"/>
          <w:sz w:val="22"/>
          <w:szCs w:val="22"/>
        </w:rPr>
      </w:pPr>
      <w:r>
        <w:rPr>
          <w:rFonts w:ascii="Calibri" w:eastAsia="Calibri" w:hAnsi="Calibri" w:cs="Calibri"/>
          <w:sz w:val="22"/>
          <w:szCs w:val="22"/>
        </w:rPr>
        <w:t xml:space="preserve">1.    Fire up </w:t>
      </w:r>
      <w:proofErr w:type="spellStart"/>
      <w:r>
        <w:rPr>
          <w:rFonts w:ascii="Calibri" w:eastAsia="Calibri" w:hAnsi="Calibri" w:cs="Calibri"/>
          <w:sz w:val="22"/>
          <w:szCs w:val="22"/>
        </w:rPr>
        <w:t>openStego</w:t>
      </w:r>
      <w:proofErr w:type="spellEnd"/>
      <w:r>
        <w:rPr>
          <w:rFonts w:ascii="Calibri" w:eastAsia="Calibri" w:hAnsi="Calibri" w:cs="Calibri"/>
          <w:sz w:val="22"/>
          <w:szCs w:val="22"/>
        </w:rPr>
        <w:t xml:space="preserve"> again.</w:t>
      </w:r>
    </w:p>
    <w:p w:rsidR="00D37B63" w:rsidRDefault="00E272EB">
      <w:pPr>
        <w:spacing w:before="22"/>
        <w:ind w:left="460"/>
        <w:rPr>
          <w:rFonts w:ascii="Calibri" w:eastAsia="Calibri" w:hAnsi="Calibri" w:cs="Calibri"/>
          <w:sz w:val="22"/>
          <w:szCs w:val="22"/>
        </w:rPr>
      </w:pPr>
      <w:r>
        <w:rPr>
          <w:rFonts w:ascii="Calibri" w:eastAsia="Calibri" w:hAnsi="Calibri" w:cs="Calibri"/>
          <w:sz w:val="22"/>
          <w:szCs w:val="22"/>
        </w:rPr>
        <w:t>2.    Remember to use “LSB” as the steganography algorithm to encode the picture.</w:t>
      </w:r>
    </w:p>
    <w:p w:rsidR="00D37B63" w:rsidRDefault="0090000F">
      <w:pPr>
        <w:spacing w:before="25"/>
        <w:ind w:left="820"/>
      </w:pPr>
      <w:r>
        <w:pict>
          <v:shape id="_x0000_i1026" type="#_x0000_t75" style="width:146pt;height:13pt">
            <v:imagedata r:id="rId11" o:title=""/>
          </v:shape>
        </w:pict>
      </w:r>
    </w:p>
    <w:p w:rsidR="00D37B63" w:rsidRDefault="00E272EB">
      <w:pPr>
        <w:spacing w:before="30" w:line="257" w:lineRule="auto"/>
        <w:ind w:left="820" w:right="330" w:hanging="360"/>
        <w:rPr>
          <w:rFonts w:ascii="Calibri" w:eastAsia="Calibri" w:hAnsi="Calibri" w:cs="Calibri"/>
          <w:sz w:val="22"/>
          <w:szCs w:val="22"/>
        </w:rPr>
      </w:pPr>
      <w:r>
        <w:rPr>
          <w:rFonts w:ascii="Calibri" w:eastAsia="Calibri" w:hAnsi="Calibri" w:cs="Calibri"/>
          <w:sz w:val="22"/>
          <w:szCs w:val="22"/>
        </w:rPr>
        <w:t>3.    Now select the “secret2.png” as the message file and repeat the same process (using 1 bit per color channel maximum), saving the output as “output2.png”.</w:t>
      </w:r>
    </w:p>
    <w:p w:rsidR="00D37B63" w:rsidRDefault="00D37B63">
      <w:pPr>
        <w:spacing w:before="4" w:line="160" w:lineRule="exact"/>
        <w:rPr>
          <w:sz w:val="16"/>
          <w:szCs w:val="16"/>
        </w:rPr>
      </w:pPr>
    </w:p>
    <w:p w:rsidR="00D37B63" w:rsidRDefault="0090000F">
      <w:pPr>
        <w:ind w:left="100" w:right="3814"/>
        <w:jc w:val="both"/>
        <w:rPr>
          <w:rFonts w:ascii="Calibri" w:eastAsia="Calibri" w:hAnsi="Calibri" w:cs="Calibri"/>
          <w:sz w:val="22"/>
          <w:szCs w:val="22"/>
        </w:rPr>
      </w:pPr>
      <w:r>
        <w:pict>
          <v:shapetype id="_x0000_t202" coordsize="21600,21600" o:spt="202" path="m0,0l0,21600,21600,21600,21600,0xe">
            <v:stroke joinstyle="miter"/>
            <v:path gradientshapeok="t" o:connecttype="rect"/>
          </v:shapetype>
          <v:shape id="_x0000_s1074" type="#_x0000_t202" style="position:absolute;left:0;text-align:left;margin-left:1in;margin-top:13.75pt;width:466.1pt;height:44.95pt;z-index:-251664384;mso-position-horizontal-relative:page" filled="f" stroked="f">
            <v:textbox style="mso-next-textbox:#_x0000_s1074" inset="0,0,0,0">
              <w:txbxContent>
                <w:p w:rsidR="00D37B63" w:rsidRDefault="00D37B63">
                  <w:pPr>
                    <w:spacing w:before="4" w:line="120" w:lineRule="exact"/>
                    <w:rPr>
                      <w:sz w:val="13"/>
                      <w:szCs w:val="13"/>
                    </w:rPr>
                  </w:pPr>
                </w:p>
                <w:p w:rsidR="00D37B63" w:rsidRDefault="00D37B63">
                  <w:pPr>
                    <w:spacing w:line="200" w:lineRule="exact"/>
                  </w:pPr>
                </w:p>
                <w:p w:rsidR="00D37B63" w:rsidRDefault="00D37B63">
                  <w:pPr>
                    <w:spacing w:line="200" w:lineRule="exact"/>
                  </w:pPr>
                </w:p>
                <w:p w:rsidR="00D37B63" w:rsidRDefault="00E272EB">
                  <w:pPr>
                    <w:rPr>
                      <w:rFonts w:ascii="Calibri" w:eastAsia="Calibri" w:hAnsi="Calibri" w:cs="Calibri"/>
                      <w:sz w:val="22"/>
                      <w:szCs w:val="22"/>
                    </w:rPr>
                  </w:pP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select the   It offers two main algorithms various options for  is  file Message digests as discussed</w:t>
                  </w:r>
                </w:p>
              </w:txbxContent>
            </v:textbox>
            <w10:wrap anchorx="page"/>
          </v:shape>
        </w:pict>
      </w:r>
      <w:r>
        <w:pict>
          <v:group id="_x0000_s1071" style="position:absolute;left:0;text-align:left;margin-left:71.65pt;margin-top:13.35pt;width:466.85pt;height:45.7pt;z-index:-251661312;mso-position-horizontal-relative:page" coordorigin="1433,267" coordsize="9337,914">
            <v:shape id="_x0000_s1073" style="position:absolute;left:1440;top:275;width:9322;height:899" coordorigin="1440,275" coordsize="9322,899" path="m1440,1174l10762,1174,10762,275,1440,275,1440,1174xe" stroked="f">
              <v:path arrowok="t"/>
            </v:shape>
            <v:shape id="_x0000_s1072" style="position:absolute;left:1440;top:275;width:9322;height:899" coordorigin="1440,275" coordsize="9322,899" path="m1440,1174l10762,1174,10762,275,1440,275,1440,1174xe" filled="f">
              <v:path arrowok="t"/>
            </v:shape>
            <w10:wrap anchorx="page"/>
          </v:group>
        </w:pict>
      </w:r>
      <w:r w:rsidR="00E272EB">
        <w:rPr>
          <w:rFonts w:ascii="Calibri" w:eastAsia="Calibri" w:hAnsi="Calibri" w:cs="Calibri"/>
          <w:sz w:val="22"/>
          <w:szCs w:val="22"/>
        </w:rPr>
        <w:t xml:space="preserve">Q-2: Were you able to embed the </w:t>
      </w:r>
      <w:r w:rsidR="004D5479">
        <w:rPr>
          <w:rFonts w:ascii="Calibri" w:eastAsia="Calibri" w:hAnsi="Calibri" w:cs="Calibri"/>
          <w:sz w:val="22"/>
          <w:szCs w:val="22"/>
        </w:rPr>
        <w:t>2</w:t>
      </w:r>
      <w:proofErr w:type="spellStart"/>
      <w:r w:rsidR="004D5479">
        <w:rPr>
          <w:rFonts w:ascii="Calibri" w:eastAsia="Calibri" w:hAnsi="Calibri" w:cs="Calibri"/>
          <w:w w:val="99"/>
          <w:position w:val="8"/>
          <w:sz w:val="14"/>
          <w:szCs w:val="14"/>
        </w:rPr>
        <w:t>nd</w:t>
      </w:r>
      <w:proofErr w:type="spellEnd"/>
      <w:r w:rsidR="004D5479">
        <w:rPr>
          <w:rFonts w:ascii="Calibri" w:eastAsia="Calibri" w:hAnsi="Calibri" w:cs="Calibri"/>
          <w:position w:val="8"/>
          <w:sz w:val="14"/>
          <w:szCs w:val="14"/>
        </w:rPr>
        <w:t xml:space="preserve"> image</w:t>
      </w:r>
      <w:r w:rsidR="00E272EB">
        <w:rPr>
          <w:rFonts w:ascii="Calibri" w:eastAsia="Calibri" w:hAnsi="Calibri" w:cs="Calibri"/>
          <w:sz w:val="22"/>
          <w:szCs w:val="22"/>
        </w:rPr>
        <w:t>? How or Why not?</w:t>
      </w:r>
    </w:p>
    <w:p w:rsidR="00D37B63" w:rsidRDefault="00D37B63">
      <w:pPr>
        <w:spacing w:line="200" w:lineRule="exact"/>
      </w:pPr>
    </w:p>
    <w:p w:rsidR="00D37B63" w:rsidRPr="006B7079" w:rsidRDefault="006B7079" w:rsidP="006B7079">
      <w:pPr>
        <w:tabs>
          <w:tab w:val="left" w:pos="1395"/>
        </w:tabs>
        <w:spacing w:line="200" w:lineRule="exact"/>
        <w:ind w:left="1395"/>
        <w:rPr>
          <w:b/>
          <w:sz w:val="24"/>
          <w:szCs w:val="24"/>
        </w:rPr>
      </w:pPr>
      <w:r>
        <w:tab/>
      </w:r>
      <w:r w:rsidRPr="006B7079">
        <w:rPr>
          <w:b/>
          <w:sz w:val="24"/>
          <w:szCs w:val="24"/>
        </w:rPr>
        <w:t>No, I was not able to embed the second message. This is because the image size is not enough to embed the data</w:t>
      </w:r>
    </w:p>
    <w:p w:rsidR="00D37B63" w:rsidRDefault="00D37B63">
      <w:pPr>
        <w:spacing w:line="200" w:lineRule="exact"/>
      </w:pPr>
    </w:p>
    <w:p w:rsidR="00D37B63" w:rsidRDefault="00D37B63">
      <w:pPr>
        <w:spacing w:line="200" w:lineRule="exact"/>
      </w:pPr>
    </w:p>
    <w:p w:rsidR="00D37B63" w:rsidRDefault="00D37B63">
      <w:pPr>
        <w:spacing w:before="13" w:line="260" w:lineRule="exact"/>
        <w:rPr>
          <w:sz w:val="26"/>
          <w:szCs w:val="26"/>
        </w:rPr>
      </w:pPr>
    </w:p>
    <w:p w:rsidR="00D37B63" w:rsidRDefault="00E272EB">
      <w:pPr>
        <w:ind w:left="100" w:right="83"/>
        <w:jc w:val="both"/>
        <w:rPr>
          <w:rFonts w:ascii="Calibri" w:eastAsia="Calibri" w:hAnsi="Calibri" w:cs="Calibri"/>
          <w:sz w:val="22"/>
          <w:szCs w:val="22"/>
        </w:rPr>
      </w:pPr>
      <w:r>
        <w:rPr>
          <w:rFonts w:ascii="Calibri" w:eastAsia="Calibri" w:hAnsi="Calibri" w:cs="Calibri"/>
          <w:sz w:val="22"/>
          <w:szCs w:val="22"/>
        </w:rPr>
        <w:t xml:space="preserve">Q-3: </w:t>
      </w:r>
      <w:r w:rsidR="004D5479">
        <w:rPr>
          <w:rFonts w:ascii="Calibri" w:eastAsia="Calibri" w:hAnsi="Calibri" w:cs="Calibri"/>
          <w:sz w:val="22"/>
          <w:szCs w:val="22"/>
        </w:rPr>
        <w:t>Now increase</w:t>
      </w:r>
      <w:r>
        <w:rPr>
          <w:rFonts w:ascii="Calibri" w:eastAsia="Calibri" w:hAnsi="Calibri" w:cs="Calibri"/>
          <w:sz w:val="22"/>
          <w:szCs w:val="22"/>
        </w:rPr>
        <w:t xml:space="preserve"> the number of </w:t>
      </w:r>
      <w:r w:rsidR="004D5479">
        <w:rPr>
          <w:rFonts w:ascii="Calibri" w:eastAsia="Calibri" w:hAnsi="Calibri" w:cs="Calibri"/>
          <w:sz w:val="22"/>
          <w:szCs w:val="22"/>
        </w:rPr>
        <w:t>maximum bits</w:t>
      </w:r>
      <w:r>
        <w:rPr>
          <w:rFonts w:ascii="Calibri" w:eastAsia="Calibri" w:hAnsi="Calibri" w:cs="Calibri"/>
          <w:sz w:val="22"/>
          <w:szCs w:val="22"/>
        </w:rPr>
        <w:t xml:space="preserve"> to </w:t>
      </w:r>
      <w:r w:rsidR="004D5479">
        <w:rPr>
          <w:rFonts w:ascii="Calibri" w:eastAsia="Calibri" w:hAnsi="Calibri" w:cs="Calibri"/>
          <w:sz w:val="22"/>
          <w:szCs w:val="22"/>
        </w:rPr>
        <w:t>use per</w:t>
      </w:r>
      <w:r>
        <w:rPr>
          <w:rFonts w:ascii="Calibri" w:eastAsia="Calibri" w:hAnsi="Calibri" w:cs="Calibri"/>
          <w:sz w:val="22"/>
          <w:szCs w:val="22"/>
        </w:rPr>
        <w:t xml:space="preserve"> color channel </w:t>
      </w:r>
      <w:r w:rsidR="004D5479">
        <w:rPr>
          <w:rFonts w:ascii="Calibri" w:eastAsia="Calibri" w:hAnsi="Calibri" w:cs="Calibri"/>
          <w:sz w:val="22"/>
          <w:szCs w:val="22"/>
        </w:rPr>
        <w:t>to embed</w:t>
      </w:r>
      <w:r>
        <w:rPr>
          <w:rFonts w:ascii="Calibri" w:eastAsia="Calibri" w:hAnsi="Calibri" w:cs="Calibri"/>
          <w:sz w:val="22"/>
          <w:szCs w:val="22"/>
        </w:rPr>
        <w:t xml:space="preserve"> </w:t>
      </w:r>
      <w:r w:rsidR="004D5479">
        <w:rPr>
          <w:rFonts w:ascii="Calibri" w:eastAsia="Calibri" w:hAnsi="Calibri" w:cs="Calibri"/>
          <w:sz w:val="22"/>
          <w:szCs w:val="22"/>
        </w:rPr>
        <w:t>the same</w:t>
      </w:r>
      <w:r>
        <w:rPr>
          <w:rFonts w:ascii="Calibri" w:eastAsia="Calibri" w:hAnsi="Calibri" w:cs="Calibri"/>
          <w:sz w:val="22"/>
          <w:szCs w:val="22"/>
        </w:rPr>
        <w:t xml:space="preserve"> image.</w:t>
      </w:r>
    </w:p>
    <w:p w:rsidR="00D37B63" w:rsidRDefault="00E272EB">
      <w:pPr>
        <w:ind w:left="100" w:right="84"/>
        <w:jc w:val="both"/>
        <w:rPr>
          <w:rFonts w:ascii="Calibri" w:eastAsia="Calibri" w:hAnsi="Calibri" w:cs="Calibri"/>
          <w:sz w:val="22"/>
          <w:szCs w:val="22"/>
        </w:rPr>
      </w:pPr>
      <w:r>
        <w:rPr>
          <w:rFonts w:ascii="Calibri" w:eastAsia="Calibri" w:hAnsi="Calibri" w:cs="Calibri"/>
          <w:sz w:val="22"/>
          <w:szCs w:val="22"/>
        </w:rPr>
        <w:t xml:space="preserve">Name      the      output      file      as      “output2.png”.      Use      </w:t>
      </w:r>
      <w:r>
        <w:rPr>
          <w:rFonts w:ascii="Calibri" w:eastAsia="Calibri" w:hAnsi="Calibri" w:cs="Calibri"/>
          <w:b/>
          <w:sz w:val="22"/>
          <w:szCs w:val="22"/>
        </w:rPr>
        <w:t xml:space="preserve">“LSB”      </w:t>
      </w:r>
      <w:r>
        <w:rPr>
          <w:rFonts w:ascii="Calibri" w:eastAsia="Calibri" w:hAnsi="Calibri" w:cs="Calibri"/>
          <w:sz w:val="22"/>
          <w:szCs w:val="22"/>
        </w:rPr>
        <w:t xml:space="preserve">as      the      </w:t>
      </w:r>
      <w:proofErr w:type="spellStart"/>
      <w:r>
        <w:rPr>
          <w:rFonts w:ascii="Calibri" w:eastAsia="Calibri" w:hAnsi="Calibri" w:cs="Calibri"/>
          <w:sz w:val="22"/>
          <w:szCs w:val="22"/>
        </w:rPr>
        <w:t>stego</w:t>
      </w:r>
      <w:proofErr w:type="spellEnd"/>
      <w:r>
        <w:rPr>
          <w:rFonts w:ascii="Calibri" w:eastAsia="Calibri" w:hAnsi="Calibri" w:cs="Calibri"/>
          <w:sz w:val="22"/>
          <w:szCs w:val="22"/>
        </w:rPr>
        <w:t xml:space="preserve">      algorithm.</w:t>
      </w:r>
    </w:p>
    <w:p w:rsidR="00D37B63" w:rsidRDefault="0090000F">
      <w:pPr>
        <w:spacing w:before="60"/>
        <w:ind w:left="100" w:right="82" w:firstLine="2929"/>
        <w:rPr>
          <w:rFonts w:ascii="Calibri" w:eastAsia="Calibri" w:hAnsi="Calibri" w:cs="Calibri"/>
          <w:sz w:val="22"/>
          <w:szCs w:val="22"/>
        </w:rPr>
      </w:pPr>
      <w:r>
        <w:pict>
          <v:shape id="_x0000_s1070" type="#_x0000_t75" style="position:absolute;left:0;text-align:left;margin-left:1in;margin-top:.2pt;width:146.2pt;height:12.9pt;z-index:-251663360;mso-position-horizontal-relative:page">
            <v:imagedata r:id="rId12" o:title=""/>
            <w10:wrap anchorx="page"/>
          </v:shape>
        </w:pict>
      </w:r>
      <w:r w:rsidR="00E272EB">
        <w:rPr>
          <w:rFonts w:ascii="Calibri" w:eastAsia="Calibri" w:hAnsi="Calibri" w:cs="Calibri"/>
          <w:sz w:val="22"/>
          <w:szCs w:val="22"/>
        </w:rPr>
        <w:t xml:space="preserve">. What are the </w:t>
      </w:r>
      <w:r w:rsidR="00E272EB">
        <w:rPr>
          <w:rFonts w:ascii="Calibri" w:eastAsia="Calibri" w:hAnsi="Calibri" w:cs="Calibri"/>
          <w:b/>
          <w:sz w:val="22"/>
          <w:szCs w:val="22"/>
        </w:rPr>
        <w:t xml:space="preserve">minimum </w:t>
      </w:r>
      <w:r w:rsidR="00E272EB">
        <w:rPr>
          <w:rFonts w:ascii="Calibri" w:eastAsia="Calibri" w:hAnsi="Calibri" w:cs="Calibri"/>
          <w:sz w:val="22"/>
          <w:szCs w:val="22"/>
        </w:rPr>
        <w:t>number of bits required per channel to embed the message file named “secret2.jpeg”?  Fill in the boxes below after looking at the file properties</w:t>
      </w:r>
    </w:p>
    <w:p w:rsidR="00D37B63" w:rsidRPr="006B7079" w:rsidRDefault="006B7079" w:rsidP="006B7079">
      <w:pPr>
        <w:pStyle w:val="ListParagraph"/>
        <w:numPr>
          <w:ilvl w:val="0"/>
          <w:numId w:val="2"/>
        </w:numPr>
        <w:spacing w:before="9" w:line="260" w:lineRule="exact"/>
        <w:rPr>
          <w:sz w:val="26"/>
          <w:szCs w:val="26"/>
        </w:rPr>
      </w:pPr>
      <w:r>
        <w:rPr>
          <w:sz w:val="26"/>
          <w:szCs w:val="26"/>
        </w:rPr>
        <w:t>The minimum number of bits required per channel to embed the message file named “</w:t>
      </w:r>
      <w:r w:rsidR="003B2D75">
        <w:rPr>
          <w:sz w:val="26"/>
          <w:szCs w:val="26"/>
        </w:rPr>
        <w:t>secret2.jpeg</w:t>
      </w:r>
      <w:r>
        <w:rPr>
          <w:sz w:val="26"/>
          <w:szCs w:val="26"/>
        </w:rPr>
        <w:t>” is 4.</w:t>
      </w:r>
    </w:p>
    <w:p w:rsidR="00D37B63" w:rsidRDefault="00E272EB">
      <w:pPr>
        <w:ind w:left="460"/>
        <w:rPr>
          <w:rFonts w:ascii="Calibri" w:eastAsia="Calibri" w:hAnsi="Calibri" w:cs="Calibri"/>
          <w:sz w:val="22"/>
          <w:szCs w:val="22"/>
        </w:rPr>
      </w:pPr>
      <w:r>
        <w:rPr>
          <w:rFonts w:ascii="Calibri" w:eastAsia="Calibri" w:hAnsi="Calibri" w:cs="Calibri"/>
          <w:sz w:val="22"/>
          <w:szCs w:val="22"/>
        </w:rPr>
        <w:t>1.    Total Pixels of are W x H= WH</w:t>
      </w:r>
    </w:p>
    <w:p w:rsidR="00D37B63" w:rsidRDefault="00E272EB">
      <w:pPr>
        <w:spacing w:before="22"/>
        <w:ind w:left="460"/>
        <w:rPr>
          <w:rFonts w:ascii="Calibri" w:eastAsia="Calibri" w:hAnsi="Calibri" w:cs="Calibri"/>
          <w:sz w:val="22"/>
          <w:szCs w:val="22"/>
        </w:rPr>
      </w:pPr>
      <w:r>
        <w:rPr>
          <w:rFonts w:ascii="Calibri" w:eastAsia="Calibri" w:hAnsi="Calibri" w:cs="Calibri"/>
          <w:sz w:val="22"/>
          <w:szCs w:val="22"/>
        </w:rPr>
        <w:t>2.    Each pixel has 4 channels (PNG) so 4 bits of hiding space</w:t>
      </w:r>
    </w:p>
    <w:p w:rsidR="00D37B63" w:rsidRDefault="00E272EB">
      <w:pPr>
        <w:spacing w:before="22"/>
        <w:ind w:left="460"/>
        <w:rPr>
          <w:rFonts w:ascii="Calibri" w:eastAsia="Calibri" w:hAnsi="Calibri" w:cs="Calibri"/>
          <w:sz w:val="22"/>
          <w:szCs w:val="22"/>
        </w:rPr>
        <w:sectPr w:rsidR="00D37B63">
          <w:pgSz w:w="12240" w:h="15840"/>
          <w:pgMar w:top="980" w:right="1320" w:bottom="280" w:left="1340" w:header="763" w:footer="0" w:gutter="0"/>
          <w:cols w:space="720"/>
        </w:sectPr>
      </w:pPr>
      <w:r>
        <w:rPr>
          <w:rFonts w:ascii="Calibri" w:eastAsia="Calibri" w:hAnsi="Calibri" w:cs="Calibri"/>
          <w:sz w:val="22"/>
          <w:szCs w:val="22"/>
        </w:rPr>
        <w:t xml:space="preserve">3.    Total Storage = (4 </w:t>
      </w:r>
      <w:r w:rsidR="004D5479">
        <w:rPr>
          <w:rFonts w:ascii="Calibri" w:eastAsia="Calibri" w:hAnsi="Calibri" w:cs="Calibri"/>
          <w:sz w:val="22"/>
          <w:szCs w:val="22"/>
        </w:rPr>
        <w:t>x WH)</w:t>
      </w:r>
      <w:r>
        <w:rPr>
          <w:rFonts w:ascii="Calibri" w:eastAsia="Calibri" w:hAnsi="Calibri" w:cs="Calibri"/>
          <w:sz w:val="22"/>
          <w:szCs w:val="22"/>
        </w:rPr>
        <w:t xml:space="preserve"> / 8 bytes = 0.5 WH bytes</w:t>
      </w:r>
    </w:p>
    <w:p w:rsidR="00D37B63" w:rsidRDefault="00E272EB">
      <w:pPr>
        <w:spacing w:before="19"/>
        <w:ind w:left="460" w:right="-53"/>
        <w:rPr>
          <w:rFonts w:ascii="Calibri" w:eastAsia="Calibri" w:hAnsi="Calibri" w:cs="Calibri"/>
          <w:sz w:val="22"/>
          <w:szCs w:val="22"/>
        </w:rPr>
      </w:pPr>
      <w:r>
        <w:rPr>
          <w:rFonts w:ascii="Calibri" w:eastAsia="Calibri" w:hAnsi="Calibri" w:cs="Calibri"/>
          <w:sz w:val="22"/>
          <w:szCs w:val="22"/>
        </w:rPr>
        <w:lastRenderedPageBreak/>
        <w:t>4.    Total Storage of “lena.png</w:t>
      </w:r>
      <w:r w:rsidR="004D5479">
        <w:rPr>
          <w:rFonts w:ascii="Calibri" w:eastAsia="Calibri" w:hAnsi="Calibri" w:cs="Calibri"/>
          <w:sz w:val="22"/>
          <w:szCs w:val="22"/>
        </w:rPr>
        <w:t>”:</w:t>
      </w:r>
    </w:p>
    <w:p w:rsidR="00D37B63" w:rsidRDefault="00E272EB" w:rsidP="003B2D75">
      <w:pPr>
        <w:spacing w:before="19"/>
        <w:rPr>
          <w:rFonts w:ascii="Calibri" w:eastAsia="Calibri" w:hAnsi="Calibri" w:cs="Calibri"/>
          <w:sz w:val="22"/>
          <w:szCs w:val="22"/>
        </w:rPr>
        <w:sectPr w:rsidR="00D37B63">
          <w:type w:val="continuous"/>
          <w:pgSz w:w="12240" w:h="15840"/>
          <w:pgMar w:top="980" w:right="1320" w:bottom="280" w:left="1340" w:header="720" w:footer="720" w:gutter="0"/>
          <w:cols w:num="2" w:space="720" w:equalWidth="0">
            <w:col w:w="3356" w:space="31"/>
            <w:col w:w="6193"/>
          </w:cols>
        </w:sectPr>
      </w:pPr>
      <w:r>
        <w:br w:type="column"/>
      </w:r>
      <w:r w:rsidR="006B7079" w:rsidRPr="003B2D75">
        <w:rPr>
          <w:u w:val="single"/>
        </w:rPr>
        <w:lastRenderedPageBreak/>
        <w:t>512</w:t>
      </w:r>
      <w:r w:rsidR="003B2D75">
        <w:rPr>
          <w:u w:val="single"/>
        </w:rPr>
        <w:t xml:space="preserve">      </w:t>
      </w:r>
      <w:r w:rsidR="003B2D75" w:rsidRPr="003B2D75">
        <w:rPr>
          <w:u w:val="single"/>
        </w:rPr>
        <w:t xml:space="preserve"> </w:t>
      </w:r>
      <w:r w:rsidRPr="003B2D75">
        <w:rPr>
          <w:rFonts w:ascii="Calibri" w:eastAsia="Calibri" w:hAnsi="Calibri" w:cs="Calibri"/>
          <w:sz w:val="22"/>
          <w:szCs w:val="22"/>
          <w:u w:val="single"/>
        </w:rPr>
        <w:t>x</w:t>
      </w:r>
      <w:r>
        <w:rPr>
          <w:rFonts w:ascii="Calibri" w:eastAsia="Calibri" w:hAnsi="Calibri" w:cs="Calibri"/>
          <w:sz w:val="22"/>
          <w:szCs w:val="22"/>
        </w:rPr>
        <w:t xml:space="preserve"> </w:t>
      </w:r>
      <w:r>
        <w:rPr>
          <w:rFonts w:ascii="Calibri" w:eastAsia="Calibri" w:hAnsi="Calibri" w:cs="Calibri"/>
          <w:sz w:val="22"/>
          <w:szCs w:val="22"/>
          <w:u w:val="single" w:color="000000"/>
        </w:rPr>
        <w:t xml:space="preserve">         </w:t>
      </w:r>
      <w:r w:rsidR="006B7079">
        <w:rPr>
          <w:rFonts w:ascii="Calibri" w:eastAsia="Calibri" w:hAnsi="Calibri" w:cs="Calibri"/>
          <w:sz w:val="22"/>
          <w:szCs w:val="22"/>
          <w:u w:val="single" w:color="000000"/>
        </w:rPr>
        <w:t>512</w:t>
      </w:r>
      <w:r>
        <w:rPr>
          <w:rFonts w:ascii="Calibri" w:eastAsia="Calibri" w:hAnsi="Calibri" w:cs="Calibri"/>
          <w:sz w:val="22"/>
          <w:szCs w:val="22"/>
          <w:u w:val="single" w:color="000000"/>
        </w:rPr>
        <w:t xml:space="preserve">     </w:t>
      </w:r>
      <w:r>
        <w:rPr>
          <w:rFonts w:ascii="Calibri" w:eastAsia="Calibri" w:hAnsi="Calibri" w:cs="Calibri"/>
          <w:sz w:val="22"/>
          <w:szCs w:val="22"/>
        </w:rPr>
        <w:t xml:space="preserve"> x 0.5 bit ≈ </w:t>
      </w:r>
      <w:r>
        <w:rPr>
          <w:rFonts w:ascii="Calibri" w:eastAsia="Calibri" w:hAnsi="Calibri" w:cs="Calibri"/>
          <w:sz w:val="22"/>
          <w:szCs w:val="22"/>
          <w:u w:val="single" w:color="000000"/>
        </w:rPr>
        <w:t xml:space="preserve">     </w:t>
      </w:r>
      <w:r w:rsidR="004D5479">
        <w:rPr>
          <w:rFonts w:ascii="Calibri" w:eastAsia="Calibri" w:hAnsi="Calibri" w:cs="Calibri"/>
          <w:sz w:val="22"/>
          <w:szCs w:val="22"/>
          <w:u w:val="single" w:color="000000"/>
        </w:rPr>
        <w:t>131,</w:t>
      </w:r>
      <w:r w:rsidR="003B2D75">
        <w:rPr>
          <w:rFonts w:ascii="Calibri" w:eastAsia="Calibri" w:hAnsi="Calibri" w:cs="Calibri"/>
          <w:sz w:val="22"/>
          <w:szCs w:val="22"/>
          <w:u w:val="single" w:color="000000"/>
        </w:rPr>
        <w:t>072</w:t>
      </w:r>
      <w:r>
        <w:rPr>
          <w:rFonts w:ascii="Calibri" w:eastAsia="Calibri" w:hAnsi="Calibri" w:cs="Calibri"/>
          <w:sz w:val="22"/>
          <w:szCs w:val="22"/>
          <w:u w:val="single" w:color="000000"/>
        </w:rPr>
        <w:t xml:space="preserve">       </w:t>
      </w:r>
      <w:r>
        <w:rPr>
          <w:rFonts w:ascii="Calibri" w:eastAsia="Calibri" w:hAnsi="Calibri" w:cs="Calibri"/>
          <w:sz w:val="22"/>
          <w:szCs w:val="22"/>
        </w:rPr>
        <w:t xml:space="preserve"> bits = </w:t>
      </w:r>
      <w:r>
        <w:rPr>
          <w:rFonts w:ascii="Calibri" w:eastAsia="Calibri" w:hAnsi="Calibri" w:cs="Calibri"/>
          <w:sz w:val="22"/>
          <w:szCs w:val="22"/>
          <w:u w:val="single" w:color="000000"/>
        </w:rPr>
        <w:t xml:space="preserve">     </w:t>
      </w:r>
      <w:r w:rsidR="003B2D75">
        <w:rPr>
          <w:rFonts w:ascii="Calibri" w:eastAsia="Calibri" w:hAnsi="Calibri" w:cs="Calibri"/>
          <w:sz w:val="22"/>
          <w:szCs w:val="22"/>
          <w:u w:val="single" w:color="000000"/>
        </w:rPr>
        <w:t>131,072</w:t>
      </w:r>
      <w:r>
        <w:rPr>
          <w:rFonts w:ascii="Calibri" w:eastAsia="Calibri" w:hAnsi="Calibri" w:cs="Calibri"/>
          <w:sz w:val="22"/>
          <w:szCs w:val="22"/>
          <w:u w:val="single" w:color="000000"/>
        </w:rPr>
        <w:t xml:space="preserve">         </w:t>
      </w:r>
      <w:r>
        <w:rPr>
          <w:rFonts w:ascii="Calibri" w:eastAsia="Calibri" w:hAnsi="Calibri" w:cs="Calibri"/>
          <w:sz w:val="22"/>
          <w:szCs w:val="22"/>
        </w:rPr>
        <w:t>/1024 =_</w:t>
      </w:r>
      <w:r>
        <w:rPr>
          <w:rFonts w:ascii="Calibri" w:eastAsia="Calibri" w:hAnsi="Calibri" w:cs="Calibri"/>
          <w:sz w:val="22"/>
          <w:szCs w:val="22"/>
          <w:u w:val="single" w:color="000000"/>
        </w:rPr>
        <w:t xml:space="preserve">   </w:t>
      </w:r>
      <w:r w:rsidR="003B2D75">
        <w:rPr>
          <w:rFonts w:ascii="Calibri" w:eastAsia="Calibri" w:hAnsi="Calibri" w:cs="Calibri"/>
          <w:sz w:val="22"/>
          <w:szCs w:val="22"/>
          <w:u w:val="single" w:color="000000"/>
        </w:rPr>
        <w:t>128</w:t>
      </w:r>
      <w:r>
        <w:rPr>
          <w:rFonts w:ascii="Calibri" w:eastAsia="Calibri" w:hAnsi="Calibri" w:cs="Calibri"/>
          <w:sz w:val="22"/>
          <w:szCs w:val="22"/>
          <w:u w:val="single" w:color="000000"/>
        </w:rPr>
        <w:t xml:space="preserve">         </w:t>
      </w:r>
      <w:proofErr w:type="spellStart"/>
      <w:r>
        <w:rPr>
          <w:rFonts w:ascii="Calibri" w:eastAsia="Calibri" w:hAnsi="Calibri" w:cs="Calibri"/>
          <w:sz w:val="22"/>
          <w:szCs w:val="22"/>
        </w:rPr>
        <w:t>kbytes</w:t>
      </w:r>
      <w:proofErr w:type="spellEnd"/>
      <w:r w:rsidR="0090000F">
        <w:pict>
          <v:group id="_x0000_s1067" style="position:absolute;margin-left:236.95pt;margin-top:-1.5pt;width:22.75pt;height:.7pt;z-index:-251660288;mso-position-horizontal-relative:page;mso-position-vertical-relative:text" coordorigin="4739,-30" coordsize="455,14">
            <v:polyline id="_x0000_s1069" style="position:absolute" points="9492,-46,9711,-46" coordorigin="4746,-23" coordsize="218,0" filled="f" strokeweight="9105emu">
              <v:path arrowok="t"/>
            </v:polyline>
            <v:polyline id="_x0000_s1068" style="position:absolute" points="9934,-46,10154,-46" coordorigin="4967,-23" coordsize="220,0" filled="f" strokeweight="9105emu">
              <v:path arrowok="t"/>
            </v:polyline>
            <w10:wrap anchorx="page"/>
          </v:group>
        </w:pict>
      </w:r>
    </w:p>
    <w:p w:rsidR="00D37B63" w:rsidRDefault="00D37B63">
      <w:pPr>
        <w:spacing w:before="17" w:line="240" w:lineRule="exact"/>
        <w:rPr>
          <w:sz w:val="24"/>
          <w:szCs w:val="24"/>
        </w:rPr>
      </w:pPr>
    </w:p>
    <w:p w:rsidR="00D37B63" w:rsidRDefault="00E272EB">
      <w:pPr>
        <w:spacing w:before="12"/>
        <w:ind w:left="460"/>
        <w:rPr>
          <w:rFonts w:ascii="Calibri" w:eastAsia="Calibri" w:hAnsi="Calibri" w:cs="Calibri"/>
          <w:sz w:val="22"/>
          <w:szCs w:val="22"/>
        </w:rPr>
      </w:pPr>
      <w:r>
        <w:rPr>
          <w:rFonts w:ascii="Calibri" w:eastAsia="Calibri" w:hAnsi="Calibri" w:cs="Calibri"/>
          <w:sz w:val="22"/>
          <w:szCs w:val="22"/>
        </w:rPr>
        <w:t xml:space="preserve">5.    The size of “secret2.png” </w:t>
      </w:r>
      <w:r w:rsidR="004D5479">
        <w:rPr>
          <w:rFonts w:ascii="Calibri" w:eastAsia="Calibri" w:hAnsi="Calibri" w:cs="Calibri"/>
          <w:sz w:val="22"/>
          <w:szCs w:val="22"/>
        </w:rPr>
        <w:t>is:</w:t>
      </w:r>
      <w:r>
        <w:rPr>
          <w:rFonts w:ascii="Calibri" w:eastAsia="Calibri" w:hAnsi="Calibri" w:cs="Calibri"/>
          <w:sz w:val="22"/>
          <w:szCs w:val="22"/>
        </w:rPr>
        <w:t xml:space="preserve"> </w:t>
      </w:r>
      <w:r w:rsidR="004D5479">
        <w:rPr>
          <w:rFonts w:ascii="Calibri" w:eastAsia="Calibri" w:hAnsi="Calibri" w:cs="Calibri"/>
          <w:sz w:val="22"/>
          <w:szCs w:val="22"/>
          <w:u w:val="single" w:color="000000"/>
        </w:rPr>
        <w:t xml:space="preserve"> 128</w:t>
      </w:r>
      <w:r w:rsidR="003B2D75">
        <w:rPr>
          <w:rFonts w:ascii="Calibri" w:eastAsia="Calibri" w:hAnsi="Calibri" w:cs="Calibri"/>
          <w:sz w:val="22"/>
          <w:szCs w:val="22"/>
          <w:u w:val="single" w:color="000000"/>
        </w:rPr>
        <w:t xml:space="preserve"> </w:t>
      </w:r>
      <w:r>
        <w:rPr>
          <w:rFonts w:ascii="Calibri" w:eastAsia="Calibri" w:hAnsi="Calibri" w:cs="Calibri"/>
          <w:sz w:val="22"/>
          <w:szCs w:val="22"/>
        </w:rPr>
        <w:t>kb</w:t>
      </w:r>
    </w:p>
    <w:p w:rsidR="00D37B63" w:rsidRDefault="00D37B63">
      <w:pPr>
        <w:spacing w:before="9" w:line="260" w:lineRule="exact"/>
        <w:rPr>
          <w:sz w:val="26"/>
          <w:szCs w:val="26"/>
        </w:rPr>
      </w:pPr>
    </w:p>
    <w:p w:rsidR="00D37B63" w:rsidRPr="004D5479" w:rsidRDefault="00E272EB">
      <w:pPr>
        <w:ind w:left="460"/>
        <w:rPr>
          <w:rFonts w:ascii="Calibri" w:eastAsia="Calibri" w:hAnsi="Calibri" w:cs="Calibri"/>
          <w:sz w:val="22"/>
          <w:szCs w:val="22"/>
        </w:rPr>
      </w:pPr>
      <w:r w:rsidRPr="004D5479">
        <w:rPr>
          <w:rFonts w:ascii="Calibri" w:eastAsia="Calibri" w:hAnsi="Calibri" w:cs="Calibri"/>
          <w:sz w:val="22"/>
          <w:szCs w:val="22"/>
        </w:rPr>
        <w:t>6.    When 1 bit per color channel (byte) is used, the total number of bits of secret2.png is roughly</w:t>
      </w:r>
    </w:p>
    <w:p w:rsidR="00D37B63" w:rsidRDefault="00E272EB">
      <w:pPr>
        <w:ind w:left="820" w:right="281"/>
        <w:rPr>
          <w:rFonts w:ascii="Calibri" w:eastAsia="Calibri" w:hAnsi="Calibri" w:cs="Calibri"/>
          <w:sz w:val="22"/>
          <w:szCs w:val="22"/>
        </w:rPr>
      </w:pPr>
      <w:r w:rsidRPr="004D5479">
        <w:rPr>
          <w:rFonts w:ascii="Calibri" w:eastAsia="Calibri" w:hAnsi="Calibri" w:cs="Calibri"/>
          <w:sz w:val="22"/>
          <w:szCs w:val="22"/>
          <w:u w:val="single" w:color="000000"/>
        </w:rPr>
        <w:t xml:space="preserve">          </w:t>
      </w:r>
      <w:r w:rsidR="004D5479" w:rsidRPr="004D5479">
        <w:rPr>
          <w:rFonts w:ascii="Calibri" w:eastAsia="Calibri" w:hAnsi="Calibri" w:cs="Calibri"/>
          <w:sz w:val="22"/>
          <w:szCs w:val="22"/>
          <w:u w:val="single" w:color="000000"/>
        </w:rPr>
        <w:t>4</w:t>
      </w:r>
      <w:r w:rsidRPr="004D5479">
        <w:rPr>
          <w:rFonts w:ascii="Calibri" w:eastAsia="Calibri" w:hAnsi="Calibri" w:cs="Calibri"/>
          <w:sz w:val="22"/>
          <w:szCs w:val="22"/>
          <w:u w:val="single" w:color="000000"/>
        </w:rPr>
        <w:t xml:space="preserve">            </w:t>
      </w:r>
      <w:r w:rsidRPr="004D5479">
        <w:rPr>
          <w:rFonts w:ascii="Calibri" w:eastAsia="Calibri" w:hAnsi="Calibri" w:cs="Calibri"/>
          <w:sz w:val="22"/>
          <w:szCs w:val="22"/>
        </w:rPr>
        <w:t>times the bytes available in lena.png and therefore the cover file failed to hide the image.</w:t>
      </w:r>
    </w:p>
    <w:p w:rsidR="00D37B63" w:rsidRDefault="00D37B63">
      <w:pPr>
        <w:spacing w:before="8" w:line="280" w:lineRule="exact"/>
        <w:rPr>
          <w:sz w:val="28"/>
          <w:szCs w:val="28"/>
        </w:rPr>
      </w:pPr>
    </w:p>
    <w:p w:rsidR="00D37B63" w:rsidRDefault="00E272EB" w:rsidP="00B313C3">
      <w:pPr>
        <w:tabs>
          <w:tab w:val="left" w:pos="5820"/>
          <w:tab w:val="left" w:pos="7980"/>
        </w:tabs>
        <w:ind w:left="460"/>
        <w:rPr>
          <w:rFonts w:ascii="Calibri" w:eastAsia="Calibri" w:hAnsi="Calibri" w:cs="Calibri"/>
          <w:sz w:val="22"/>
          <w:szCs w:val="22"/>
        </w:rPr>
      </w:pPr>
      <w:r>
        <w:rPr>
          <w:rFonts w:ascii="Calibri" w:eastAsia="Calibri" w:hAnsi="Calibri" w:cs="Calibri"/>
          <w:sz w:val="22"/>
          <w:szCs w:val="22"/>
        </w:rPr>
        <w:t xml:space="preserve">7.    How many bits per channel are needed?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r w:rsidR="00B313C3" w:rsidRPr="004D5479">
        <w:rPr>
          <w:rFonts w:eastAsia="Calibri"/>
          <w:sz w:val="24"/>
          <w:szCs w:val="24"/>
          <w:u w:val="single" w:color="000000"/>
        </w:rPr>
        <w:t>4</w:t>
      </w:r>
      <w:r w:rsidR="00B313C3">
        <w:rPr>
          <w:rFonts w:ascii="Calibri" w:eastAsia="Calibri" w:hAnsi="Calibri" w:cs="Calibri"/>
          <w:sz w:val="22"/>
          <w:szCs w:val="22"/>
          <w:u w:val="single" w:color="000000"/>
        </w:rPr>
        <w:tab/>
      </w:r>
    </w:p>
    <w:p w:rsidR="00D37B63" w:rsidRDefault="00D37B63">
      <w:pPr>
        <w:spacing w:line="100" w:lineRule="exact"/>
        <w:rPr>
          <w:sz w:val="10"/>
          <w:szCs w:val="10"/>
        </w:rPr>
      </w:pPr>
    </w:p>
    <w:p w:rsidR="00D37B63" w:rsidRDefault="00D37B63">
      <w:pPr>
        <w:spacing w:line="200" w:lineRule="exact"/>
      </w:pPr>
    </w:p>
    <w:p w:rsidR="00D37B63" w:rsidRDefault="00E272EB">
      <w:pPr>
        <w:spacing w:before="12" w:line="256" w:lineRule="auto"/>
        <w:ind w:left="820" w:right="892" w:hanging="360"/>
        <w:rPr>
          <w:rFonts w:ascii="Calibri" w:eastAsia="Calibri" w:hAnsi="Calibri" w:cs="Calibri"/>
          <w:sz w:val="32"/>
          <w:szCs w:val="32"/>
        </w:rPr>
        <w:sectPr w:rsidR="00D37B63">
          <w:type w:val="continuous"/>
          <w:pgSz w:w="12240" w:h="15840"/>
          <w:pgMar w:top="980" w:right="1320" w:bottom="280" w:left="1340" w:header="720" w:footer="720" w:gutter="0"/>
          <w:cols w:space="720"/>
        </w:sectPr>
      </w:pPr>
      <w:r>
        <w:rPr>
          <w:rFonts w:ascii="Calibri" w:eastAsia="Calibri" w:hAnsi="Calibri" w:cs="Calibri"/>
          <w:sz w:val="22"/>
          <w:szCs w:val="22"/>
        </w:rPr>
        <w:t xml:space="preserve">8.    Try encoding with </w:t>
      </w:r>
      <w:proofErr w:type="spellStart"/>
      <w:r>
        <w:rPr>
          <w:rFonts w:ascii="Calibri" w:eastAsia="Calibri" w:hAnsi="Calibri" w:cs="Calibri"/>
          <w:sz w:val="22"/>
          <w:szCs w:val="22"/>
        </w:rPr>
        <w:t>openStego</w:t>
      </w:r>
      <w:proofErr w:type="spellEnd"/>
      <w:r>
        <w:rPr>
          <w:rFonts w:ascii="Calibri" w:eastAsia="Calibri" w:hAnsi="Calibri" w:cs="Calibri"/>
          <w:sz w:val="22"/>
          <w:szCs w:val="22"/>
        </w:rPr>
        <w:t xml:space="preserve"> with the number of bits selected calculated in 7. Does the encoding work? </w:t>
      </w:r>
      <w:r w:rsidRPr="004D5479">
        <w:rPr>
          <w:rFonts w:ascii="Calibri" w:eastAsia="Calibri" w:hAnsi="Calibri" w:cs="Calibri"/>
          <w:w w:val="99"/>
          <w:sz w:val="32"/>
          <w:szCs w:val="32"/>
          <w:highlight w:val="yellow"/>
        </w:rPr>
        <w:t>YES</w:t>
      </w:r>
      <w:r>
        <w:rPr>
          <w:rFonts w:ascii="Calibri" w:eastAsia="Calibri" w:hAnsi="Calibri" w:cs="Calibri"/>
          <w:w w:val="99"/>
          <w:sz w:val="32"/>
          <w:szCs w:val="32"/>
        </w:rPr>
        <w:t>/</w:t>
      </w:r>
      <w:r>
        <w:rPr>
          <w:rFonts w:ascii="Calibri" w:eastAsia="Calibri" w:hAnsi="Calibri" w:cs="Calibri"/>
          <w:sz w:val="32"/>
          <w:szCs w:val="32"/>
        </w:rPr>
        <w:t xml:space="preserve"> </w:t>
      </w:r>
      <w:r w:rsidRPr="004D5479">
        <w:rPr>
          <w:rFonts w:ascii="Calibri" w:eastAsia="Calibri" w:hAnsi="Calibri" w:cs="Calibri"/>
          <w:w w:val="99"/>
          <w:sz w:val="32"/>
          <w:szCs w:val="32"/>
        </w:rPr>
        <w:t>NO</w:t>
      </w:r>
    </w:p>
    <w:p w:rsidR="00D37B63" w:rsidRDefault="00D37B63">
      <w:pPr>
        <w:spacing w:line="200" w:lineRule="exact"/>
      </w:pPr>
    </w:p>
    <w:p w:rsidR="00D37B63" w:rsidRDefault="00D37B63">
      <w:pPr>
        <w:spacing w:before="2" w:line="220" w:lineRule="exact"/>
        <w:rPr>
          <w:sz w:val="22"/>
          <w:szCs w:val="22"/>
        </w:rPr>
      </w:pPr>
    </w:p>
    <w:p w:rsidR="00D37B63" w:rsidRDefault="0090000F">
      <w:pPr>
        <w:spacing w:before="29" w:line="260" w:lineRule="exact"/>
        <w:ind w:left="100" w:right="2956"/>
        <w:jc w:val="both"/>
        <w:rPr>
          <w:rFonts w:ascii="Calibri" w:eastAsia="Calibri" w:hAnsi="Calibri" w:cs="Calibri"/>
          <w:sz w:val="22"/>
          <w:szCs w:val="22"/>
        </w:rPr>
      </w:pPr>
      <w:r>
        <w:pict>
          <v:shape id="_x0000_s1066" type="#_x0000_t75" style="position:absolute;left:0;text-align:left;margin-left:405pt;margin-top:2.1pt;width:135.1pt;height:76.9pt;z-index:-251659264;mso-position-horizontal-relative:page">
            <v:imagedata r:id="rId13" o:title=""/>
            <w10:wrap anchorx="page"/>
          </v:shape>
        </w:pict>
      </w:r>
      <w:r>
        <w:pict>
          <v:group id="_x0000_s1064" style="position:absolute;left:0;text-align:left;margin-left:1in;margin-top:82.3pt;width:468.9pt;height:58.8pt;z-index:-251655168;mso-position-horizontal-relative:page" coordorigin="1440,1646" coordsize="9378,1176">
            <v:shape id="_x0000_s1065" style="position:absolute;left:1440;top:1646;width:9378;height:1176" coordorigin="1440,1646" coordsize="9378,1176" path="m1440,2822l10818,2822,10818,1646,1440,1646,1440,2822xe" filled="f">
              <v:path arrowok="t"/>
            </v:shape>
            <w10:wrap anchorx="page"/>
          </v:group>
        </w:pict>
      </w:r>
      <w:r w:rsidR="00E272EB">
        <w:rPr>
          <w:rFonts w:ascii="Calibri" w:eastAsia="Calibri" w:hAnsi="Calibri" w:cs="Calibri"/>
          <w:sz w:val="22"/>
          <w:szCs w:val="22"/>
        </w:rPr>
        <w:t>Q4:   Visually   compare   the   output   files   developed   after   hiding   1</w:t>
      </w:r>
      <w:proofErr w:type="spellStart"/>
      <w:r w:rsidR="00E272EB">
        <w:rPr>
          <w:rFonts w:ascii="Calibri" w:eastAsia="Calibri" w:hAnsi="Calibri" w:cs="Calibri"/>
          <w:w w:val="99"/>
          <w:position w:val="8"/>
          <w:sz w:val="14"/>
          <w:szCs w:val="14"/>
        </w:rPr>
        <w:t>st</w:t>
      </w:r>
      <w:proofErr w:type="spellEnd"/>
      <w:r w:rsidR="00E272EB">
        <w:rPr>
          <w:rFonts w:ascii="Calibri" w:eastAsia="Calibri" w:hAnsi="Calibri" w:cs="Calibri"/>
          <w:w w:val="99"/>
          <w:position w:val="8"/>
          <w:sz w:val="14"/>
          <w:szCs w:val="14"/>
        </w:rPr>
        <w:t xml:space="preserve"> </w:t>
      </w:r>
      <w:r w:rsidR="00E272EB">
        <w:rPr>
          <w:rFonts w:ascii="Calibri" w:eastAsia="Calibri" w:hAnsi="Calibri" w:cs="Calibri"/>
          <w:sz w:val="22"/>
          <w:szCs w:val="22"/>
        </w:rPr>
        <w:t>(output1.png</w:t>
      </w:r>
      <w:proofErr w:type="gramStart"/>
      <w:r w:rsidR="00E272EB">
        <w:rPr>
          <w:rFonts w:ascii="Calibri" w:eastAsia="Calibri" w:hAnsi="Calibri" w:cs="Calibri"/>
          <w:sz w:val="22"/>
          <w:szCs w:val="22"/>
        </w:rPr>
        <w:t>)  and</w:t>
      </w:r>
      <w:proofErr w:type="gramEnd"/>
      <w:r w:rsidR="00E272EB">
        <w:rPr>
          <w:rFonts w:ascii="Calibri" w:eastAsia="Calibri" w:hAnsi="Calibri" w:cs="Calibri"/>
          <w:sz w:val="22"/>
          <w:szCs w:val="22"/>
        </w:rPr>
        <w:t xml:space="preserve">  2</w:t>
      </w:r>
      <w:proofErr w:type="spellStart"/>
      <w:r w:rsidR="00E272EB">
        <w:rPr>
          <w:rFonts w:ascii="Calibri" w:eastAsia="Calibri" w:hAnsi="Calibri" w:cs="Calibri"/>
          <w:w w:val="99"/>
          <w:position w:val="8"/>
          <w:sz w:val="14"/>
          <w:szCs w:val="14"/>
        </w:rPr>
        <w:t>nd</w:t>
      </w:r>
      <w:proofErr w:type="spellEnd"/>
      <w:r w:rsidR="00E272EB">
        <w:rPr>
          <w:rFonts w:ascii="Calibri" w:eastAsia="Calibri" w:hAnsi="Calibri" w:cs="Calibri"/>
          <w:position w:val="8"/>
          <w:sz w:val="14"/>
          <w:szCs w:val="14"/>
        </w:rPr>
        <w:t xml:space="preserve">  </w:t>
      </w:r>
      <w:r w:rsidR="00E272EB">
        <w:rPr>
          <w:rFonts w:ascii="Calibri" w:eastAsia="Calibri" w:hAnsi="Calibri" w:cs="Calibri"/>
          <w:sz w:val="22"/>
          <w:szCs w:val="22"/>
        </w:rPr>
        <w:t xml:space="preserve">(output2.png  resulting  from  question-3)  images. Can you visually mark some differences between the </w:t>
      </w:r>
      <w:proofErr w:type="gramStart"/>
      <w:r w:rsidR="00E272EB">
        <w:rPr>
          <w:rFonts w:ascii="Calibri" w:eastAsia="Calibri" w:hAnsi="Calibri" w:cs="Calibri"/>
          <w:sz w:val="22"/>
          <w:szCs w:val="22"/>
        </w:rPr>
        <w:t>quality</w:t>
      </w:r>
      <w:proofErr w:type="gramEnd"/>
      <w:r w:rsidR="00E272EB">
        <w:rPr>
          <w:rFonts w:ascii="Calibri" w:eastAsia="Calibri" w:hAnsi="Calibri" w:cs="Calibri"/>
          <w:sz w:val="22"/>
          <w:szCs w:val="22"/>
        </w:rPr>
        <w:t xml:space="preserve"> of the two images with reference to the cover file “lena.png”?</w:t>
      </w:r>
    </w:p>
    <w:p w:rsidR="00D37B63" w:rsidRDefault="00D37B63">
      <w:pPr>
        <w:spacing w:before="5" w:line="100" w:lineRule="exact"/>
        <w:rPr>
          <w:sz w:val="10"/>
          <w:szCs w:val="10"/>
        </w:rPr>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Pr="000E71DA" w:rsidRDefault="004D5479">
      <w:pPr>
        <w:spacing w:line="200" w:lineRule="exact"/>
        <w:rPr>
          <w:b/>
          <w:sz w:val="24"/>
          <w:szCs w:val="24"/>
        </w:rPr>
      </w:pPr>
      <w:r>
        <w:tab/>
      </w:r>
      <w:proofErr w:type="gramStart"/>
      <w:r w:rsidRPr="000E71DA">
        <w:rPr>
          <w:b/>
          <w:sz w:val="24"/>
          <w:szCs w:val="24"/>
        </w:rPr>
        <w:t>output2.png</w:t>
      </w:r>
      <w:proofErr w:type="gramEnd"/>
      <w:r w:rsidRPr="000E71DA">
        <w:rPr>
          <w:b/>
          <w:sz w:val="24"/>
          <w:szCs w:val="24"/>
        </w:rPr>
        <w:t xml:space="preserve"> has a greater variation in pixel color when zoomed into the exact same </w:t>
      </w:r>
      <w:r w:rsidR="000E71DA">
        <w:rPr>
          <w:b/>
          <w:sz w:val="24"/>
          <w:szCs w:val="24"/>
        </w:rPr>
        <w:tab/>
      </w:r>
      <w:r w:rsidR="00AB4699">
        <w:rPr>
          <w:b/>
          <w:sz w:val="24"/>
          <w:szCs w:val="24"/>
        </w:rPr>
        <w:t>spot, but</w:t>
      </w:r>
      <w:r w:rsidRPr="000E71DA">
        <w:rPr>
          <w:b/>
          <w:sz w:val="24"/>
          <w:szCs w:val="24"/>
        </w:rPr>
        <w:t xml:space="preserve"> is barely noticeable</w:t>
      </w:r>
    </w:p>
    <w:p w:rsidR="00D37B63" w:rsidRDefault="00D37B63">
      <w:pPr>
        <w:spacing w:line="200" w:lineRule="exact"/>
      </w:pPr>
    </w:p>
    <w:p w:rsidR="00D37B63" w:rsidRPr="00037B86" w:rsidRDefault="00B313C3">
      <w:pPr>
        <w:spacing w:line="200" w:lineRule="exact"/>
        <w:rPr>
          <w:b/>
          <w:sz w:val="24"/>
          <w:szCs w:val="24"/>
        </w:rPr>
      </w:pPr>
      <w:r>
        <w:tab/>
      </w: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90000F">
      <w:pPr>
        <w:spacing w:line="420" w:lineRule="exact"/>
        <w:ind w:left="100" w:right="3998"/>
        <w:jc w:val="both"/>
        <w:rPr>
          <w:rFonts w:ascii="Calibri" w:eastAsia="Calibri" w:hAnsi="Calibri" w:cs="Calibri"/>
          <w:sz w:val="29"/>
          <w:szCs w:val="29"/>
        </w:rPr>
      </w:pPr>
      <w:r>
        <w:pict>
          <v:group id="_x0000_s1062" style="position:absolute;left:0;text-align:left;margin-left:70.6pt;margin-top:24.8pt;width:470.95pt;height:0;z-index:-251657216;mso-position-horizontal-relative:page" coordorigin="1412,496" coordsize="9419,0">
            <v:polyline id="_x0000_s1063" style="position:absolute" points="2824,992,12243,992" coordorigin="1412,496" coordsize="9419,0" filled="f" strokecolor="#585858" strokeweight=".58pt">
              <v:path arrowok="t"/>
            </v:polyline>
            <w10:wrap anchorx="page"/>
          </v:group>
        </w:pict>
      </w:r>
      <w:r w:rsidR="00E272EB">
        <w:rPr>
          <w:rFonts w:ascii="Calibri" w:eastAsia="Calibri" w:hAnsi="Calibri" w:cs="Calibri"/>
          <w:sz w:val="36"/>
          <w:szCs w:val="36"/>
        </w:rPr>
        <w:t>3   C</w:t>
      </w:r>
      <w:r w:rsidR="00E272EB">
        <w:rPr>
          <w:rFonts w:ascii="Calibri" w:eastAsia="Calibri" w:hAnsi="Calibri" w:cs="Calibri"/>
          <w:sz w:val="29"/>
          <w:szCs w:val="29"/>
        </w:rPr>
        <w:t xml:space="preserve">OMPARING </w:t>
      </w:r>
      <w:r w:rsidR="00E272EB">
        <w:rPr>
          <w:rFonts w:ascii="Calibri" w:eastAsia="Calibri" w:hAnsi="Calibri" w:cs="Calibri"/>
          <w:sz w:val="36"/>
          <w:szCs w:val="36"/>
        </w:rPr>
        <w:t>U</w:t>
      </w:r>
      <w:r w:rsidR="00E272EB">
        <w:rPr>
          <w:rFonts w:ascii="Calibri" w:eastAsia="Calibri" w:hAnsi="Calibri" w:cs="Calibri"/>
          <w:sz w:val="29"/>
          <w:szCs w:val="29"/>
        </w:rPr>
        <w:t xml:space="preserve">SING </w:t>
      </w:r>
      <w:r w:rsidR="00E272EB">
        <w:rPr>
          <w:rFonts w:ascii="Calibri" w:eastAsia="Calibri" w:hAnsi="Calibri" w:cs="Calibri"/>
          <w:sz w:val="36"/>
          <w:szCs w:val="36"/>
        </w:rPr>
        <w:t>I</w:t>
      </w:r>
      <w:r w:rsidR="00E272EB">
        <w:rPr>
          <w:rFonts w:ascii="Calibri" w:eastAsia="Calibri" w:hAnsi="Calibri" w:cs="Calibri"/>
          <w:sz w:val="29"/>
          <w:szCs w:val="29"/>
        </w:rPr>
        <w:t xml:space="preserve">MAGE </w:t>
      </w:r>
      <w:r w:rsidR="00E272EB">
        <w:rPr>
          <w:rFonts w:ascii="Calibri" w:eastAsia="Calibri" w:hAnsi="Calibri" w:cs="Calibri"/>
          <w:sz w:val="36"/>
          <w:szCs w:val="36"/>
        </w:rPr>
        <w:t>C</w:t>
      </w:r>
      <w:r w:rsidR="00E272EB">
        <w:rPr>
          <w:rFonts w:ascii="Calibri" w:eastAsia="Calibri" w:hAnsi="Calibri" w:cs="Calibri"/>
          <w:sz w:val="29"/>
          <w:szCs w:val="29"/>
        </w:rPr>
        <w:t>OMPARATOR</w:t>
      </w:r>
    </w:p>
    <w:p w:rsidR="00D37B63" w:rsidRDefault="00D37B63">
      <w:pPr>
        <w:spacing w:before="12" w:line="200" w:lineRule="exact"/>
      </w:pPr>
    </w:p>
    <w:p w:rsidR="00D37B63" w:rsidRDefault="0090000F">
      <w:pPr>
        <w:spacing w:before="12"/>
        <w:ind w:left="100" w:right="4156"/>
        <w:jc w:val="both"/>
        <w:rPr>
          <w:rFonts w:ascii="Calibri" w:eastAsia="Calibri" w:hAnsi="Calibri" w:cs="Calibri"/>
          <w:sz w:val="22"/>
          <w:szCs w:val="22"/>
        </w:rPr>
      </w:pPr>
      <w:r>
        <w:pict>
          <v:shape id="_x0000_s1061" type="#_x0000_t75" style="position:absolute;left:0;text-align:left;margin-left:345pt;margin-top:1.1pt;width:194.95pt;height:130.9pt;z-index:-251658240;mso-position-horizontal-relative:page">
            <v:imagedata r:id="rId14" o:title=""/>
            <w10:wrap anchorx="page"/>
          </v:shape>
        </w:pict>
      </w:r>
      <w:proofErr w:type="gramStart"/>
      <w:r w:rsidR="00E272EB">
        <w:rPr>
          <w:rFonts w:ascii="Calibri" w:eastAsia="Calibri" w:hAnsi="Calibri" w:cs="Calibri"/>
          <w:sz w:val="22"/>
          <w:szCs w:val="22"/>
        </w:rPr>
        <w:t>Image  comparator</w:t>
      </w:r>
      <w:proofErr w:type="gramEnd"/>
      <w:r w:rsidR="00E272EB">
        <w:rPr>
          <w:rFonts w:ascii="Calibri" w:eastAsia="Calibri" w:hAnsi="Calibri" w:cs="Calibri"/>
          <w:sz w:val="22"/>
          <w:szCs w:val="22"/>
        </w:rPr>
        <w:t xml:space="preserve">  is  a  tool  (provided  in  the  folder)  to compare the difference between the two images. The tool the  two  images  pixel  by  pixel  and  mark  the  differences between   them   through   application   of   simple   Boolean operations.  We  will  be  using  this  tool  to  investigate  the difference  between  our  reference  </w:t>
      </w:r>
      <w:proofErr w:type="spellStart"/>
      <w:r w:rsidR="00E272EB">
        <w:rPr>
          <w:rFonts w:ascii="Calibri" w:eastAsia="Calibri" w:hAnsi="Calibri" w:cs="Calibri"/>
          <w:sz w:val="22"/>
          <w:szCs w:val="22"/>
        </w:rPr>
        <w:t>lena</w:t>
      </w:r>
      <w:proofErr w:type="spellEnd"/>
      <w:r w:rsidR="00E272EB">
        <w:rPr>
          <w:rFonts w:ascii="Calibri" w:eastAsia="Calibri" w:hAnsi="Calibri" w:cs="Calibri"/>
          <w:sz w:val="22"/>
          <w:szCs w:val="22"/>
        </w:rPr>
        <w:t xml:space="preserve">  image  and  the output files. The GUI of the tool along with hints on how to use its various features are shown in the figure below.</w:t>
      </w:r>
    </w:p>
    <w:p w:rsidR="00D37B63" w:rsidRDefault="00D37B63">
      <w:pPr>
        <w:spacing w:before="17" w:line="240" w:lineRule="exact"/>
        <w:rPr>
          <w:sz w:val="24"/>
          <w:szCs w:val="24"/>
        </w:rPr>
      </w:pPr>
    </w:p>
    <w:p w:rsidR="00D37B63" w:rsidRDefault="00E272EB">
      <w:pPr>
        <w:spacing w:before="12"/>
        <w:ind w:left="100"/>
        <w:rPr>
          <w:rFonts w:ascii="Calibri" w:eastAsia="Calibri" w:hAnsi="Calibri" w:cs="Calibri"/>
          <w:sz w:val="22"/>
          <w:szCs w:val="22"/>
        </w:rPr>
      </w:pPr>
      <w:proofErr w:type="gramStart"/>
      <w:r>
        <w:rPr>
          <w:rFonts w:ascii="Calibri" w:eastAsia="Calibri" w:hAnsi="Calibri" w:cs="Calibri"/>
          <w:sz w:val="22"/>
          <w:szCs w:val="22"/>
        </w:rPr>
        <w:t>We  will</w:t>
      </w:r>
      <w:proofErr w:type="gramEnd"/>
      <w:r>
        <w:rPr>
          <w:rFonts w:ascii="Calibri" w:eastAsia="Calibri" w:hAnsi="Calibri" w:cs="Calibri"/>
          <w:sz w:val="22"/>
          <w:szCs w:val="22"/>
        </w:rPr>
        <w:t xml:space="preserve">  select  the  X-OR  operator  for  comparing  the  two</w:t>
      </w:r>
    </w:p>
    <w:p w:rsidR="00D37B63" w:rsidRDefault="00E272EB">
      <w:pPr>
        <w:ind w:left="100"/>
        <w:rPr>
          <w:rFonts w:ascii="Calibri" w:eastAsia="Calibri" w:hAnsi="Calibri" w:cs="Calibri"/>
          <w:sz w:val="22"/>
          <w:szCs w:val="22"/>
        </w:rPr>
      </w:pPr>
      <w:proofErr w:type="gramStart"/>
      <w:r>
        <w:rPr>
          <w:rFonts w:ascii="Calibri" w:eastAsia="Calibri" w:hAnsi="Calibri" w:cs="Calibri"/>
          <w:sz w:val="22"/>
          <w:szCs w:val="22"/>
        </w:rPr>
        <w:t>figures</w:t>
      </w:r>
      <w:proofErr w:type="gramEnd"/>
      <w:r>
        <w:rPr>
          <w:rFonts w:ascii="Calibri" w:eastAsia="Calibri" w:hAnsi="Calibri" w:cs="Calibri"/>
          <w:sz w:val="22"/>
          <w:szCs w:val="22"/>
        </w:rPr>
        <w:t xml:space="preserve">.  </w:t>
      </w:r>
      <w:proofErr w:type="gramStart"/>
      <w:r>
        <w:rPr>
          <w:rFonts w:ascii="Calibri" w:eastAsia="Calibri" w:hAnsi="Calibri" w:cs="Calibri"/>
          <w:sz w:val="22"/>
          <w:szCs w:val="22"/>
        </w:rPr>
        <w:t>The  truth</w:t>
      </w:r>
      <w:proofErr w:type="gramEnd"/>
      <w:r>
        <w:rPr>
          <w:rFonts w:ascii="Calibri" w:eastAsia="Calibri" w:hAnsi="Calibri" w:cs="Calibri"/>
          <w:sz w:val="22"/>
          <w:szCs w:val="22"/>
        </w:rPr>
        <w:t xml:space="preserve">-table  of  the  X-OR  is  given  here.  </w:t>
      </w:r>
      <w:proofErr w:type="gramStart"/>
      <w:r>
        <w:rPr>
          <w:rFonts w:ascii="Calibri" w:eastAsia="Calibri" w:hAnsi="Calibri" w:cs="Calibri"/>
          <w:sz w:val="22"/>
          <w:szCs w:val="22"/>
        </w:rPr>
        <w:t>The  table</w:t>
      </w:r>
      <w:proofErr w:type="gramEnd"/>
      <w:r>
        <w:rPr>
          <w:rFonts w:ascii="Calibri" w:eastAsia="Calibri" w:hAnsi="Calibri" w:cs="Calibri"/>
          <w:sz w:val="22"/>
          <w:szCs w:val="22"/>
        </w:rPr>
        <w:t xml:space="preserve">  says  that  whenever  the  input  bits  are</w:t>
      </w:r>
    </w:p>
    <w:p w:rsidR="00D37B63" w:rsidRDefault="00E272EB">
      <w:pPr>
        <w:spacing w:line="220" w:lineRule="exact"/>
        <w:ind w:left="100"/>
        <w:rPr>
          <w:rFonts w:ascii="Calibri" w:eastAsia="Calibri" w:hAnsi="Calibri" w:cs="Calibri"/>
          <w:sz w:val="22"/>
          <w:szCs w:val="22"/>
        </w:rPr>
        <w:sectPr w:rsidR="00D37B63">
          <w:pgSz w:w="12240" w:h="15840"/>
          <w:pgMar w:top="980" w:right="1320" w:bottom="280" w:left="1340" w:header="763" w:footer="0" w:gutter="0"/>
          <w:cols w:space="720"/>
        </w:sectPr>
      </w:pPr>
      <w:r>
        <w:rPr>
          <w:rFonts w:ascii="Calibri" w:eastAsia="Calibri" w:hAnsi="Calibri" w:cs="Calibri"/>
          <w:position w:val="-3"/>
          <w:sz w:val="22"/>
          <w:szCs w:val="22"/>
        </w:rPr>
        <w:t>different the output of X-OR will be 1 and zero other-wise. This feature can be used</w:t>
      </w:r>
    </w:p>
    <w:p w:rsidR="00D37B63" w:rsidRDefault="00E272EB">
      <w:pPr>
        <w:spacing w:before="38"/>
        <w:ind w:left="100" w:right="-41"/>
        <w:jc w:val="both"/>
        <w:rPr>
          <w:rFonts w:ascii="Calibri" w:eastAsia="Calibri" w:hAnsi="Calibri" w:cs="Calibri"/>
          <w:sz w:val="22"/>
          <w:szCs w:val="22"/>
        </w:rPr>
      </w:pPr>
      <w:r>
        <w:rPr>
          <w:rFonts w:ascii="Calibri" w:eastAsia="Calibri" w:hAnsi="Calibri" w:cs="Calibri"/>
          <w:sz w:val="22"/>
          <w:szCs w:val="22"/>
        </w:rPr>
        <w:lastRenderedPageBreak/>
        <w:t xml:space="preserve">to  compare  the  two  images,  pixel-by-pixel  and  isolate  those  pixels  which  differ between the two. Select and load the reference </w:t>
      </w:r>
      <w:proofErr w:type="spellStart"/>
      <w:proofErr w:type="gramStart"/>
      <w:r>
        <w:rPr>
          <w:rFonts w:ascii="Calibri" w:eastAsia="Calibri" w:hAnsi="Calibri" w:cs="Calibri"/>
          <w:sz w:val="22"/>
          <w:szCs w:val="22"/>
        </w:rPr>
        <w:t>lena</w:t>
      </w:r>
      <w:proofErr w:type="spellEnd"/>
      <w:proofErr w:type="gramEnd"/>
      <w:r>
        <w:rPr>
          <w:rFonts w:ascii="Calibri" w:eastAsia="Calibri" w:hAnsi="Calibri" w:cs="Calibri"/>
          <w:sz w:val="22"/>
          <w:szCs w:val="22"/>
        </w:rPr>
        <w:t xml:space="preserve"> image in the red pane. Now load one by one the output files in the blue pane (first output1 and then output2) </w:t>
      </w:r>
      <w:r w:rsidR="004D5479">
        <w:rPr>
          <w:rFonts w:ascii="Calibri" w:eastAsia="Calibri" w:hAnsi="Calibri" w:cs="Calibri"/>
          <w:sz w:val="22"/>
          <w:szCs w:val="22"/>
        </w:rPr>
        <w:t>and perform the “</w:t>
      </w:r>
      <w:r>
        <w:rPr>
          <w:rFonts w:ascii="Calibri" w:eastAsia="Calibri" w:hAnsi="Calibri" w:cs="Calibri"/>
          <w:sz w:val="22"/>
          <w:szCs w:val="22"/>
        </w:rPr>
        <w:t>X-</w:t>
      </w:r>
      <w:r w:rsidR="004D5479">
        <w:rPr>
          <w:rFonts w:ascii="Calibri" w:eastAsia="Calibri" w:hAnsi="Calibri" w:cs="Calibri"/>
          <w:sz w:val="22"/>
          <w:szCs w:val="22"/>
        </w:rPr>
        <w:t>OR enhanced” comparison by pressing the</w:t>
      </w:r>
      <w:r>
        <w:rPr>
          <w:rFonts w:ascii="Calibri" w:eastAsia="Calibri" w:hAnsi="Calibri" w:cs="Calibri"/>
          <w:sz w:val="22"/>
          <w:szCs w:val="22"/>
        </w:rPr>
        <w:t xml:space="preserve"> </w:t>
      </w:r>
      <w:r w:rsidR="0090000F">
        <w:pict>
          <v:shape id="_x0000_i1027" type="#_x0000_t75" style="width:43pt;height:11pt">
            <v:imagedata r:id="rId15" o:title=""/>
          </v:shape>
        </w:pict>
      </w:r>
      <w:r>
        <w:rPr>
          <w:sz w:val="22"/>
          <w:szCs w:val="22"/>
        </w:rPr>
        <w:t xml:space="preserve"> </w:t>
      </w:r>
      <w:r>
        <w:rPr>
          <w:rFonts w:ascii="Calibri" w:eastAsia="Calibri" w:hAnsi="Calibri" w:cs="Calibri"/>
          <w:sz w:val="22"/>
          <w:szCs w:val="22"/>
        </w:rPr>
        <w:t>button. The result of the comparison will be displayed in the green pane.</w:t>
      </w:r>
    </w:p>
    <w:p w:rsidR="00D37B63" w:rsidRDefault="00E272EB">
      <w:pPr>
        <w:spacing w:line="220" w:lineRule="exact"/>
        <w:rPr>
          <w:rFonts w:ascii="Calibri" w:eastAsia="Calibri" w:hAnsi="Calibri" w:cs="Calibri"/>
          <w:sz w:val="22"/>
          <w:szCs w:val="22"/>
        </w:rPr>
      </w:pPr>
      <w:r>
        <w:br w:type="column"/>
      </w:r>
      <w:r>
        <w:rPr>
          <w:rFonts w:ascii="Calibri" w:eastAsia="Calibri" w:hAnsi="Calibri" w:cs="Calibri"/>
          <w:position w:val="1"/>
          <w:sz w:val="22"/>
          <w:szCs w:val="22"/>
        </w:rPr>
        <w:lastRenderedPageBreak/>
        <w:t>A        B        X-OR</w:t>
      </w:r>
    </w:p>
    <w:p w:rsidR="00D37B63" w:rsidRDefault="00E272EB">
      <w:pPr>
        <w:spacing w:before="10"/>
        <w:rPr>
          <w:rFonts w:ascii="Calibri" w:eastAsia="Calibri" w:hAnsi="Calibri" w:cs="Calibri"/>
          <w:sz w:val="22"/>
          <w:szCs w:val="22"/>
        </w:rPr>
      </w:pPr>
      <w:r>
        <w:rPr>
          <w:rFonts w:ascii="Calibri" w:eastAsia="Calibri" w:hAnsi="Calibri" w:cs="Calibri"/>
          <w:sz w:val="22"/>
          <w:szCs w:val="22"/>
        </w:rPr>
        <w:t>0         0        0</w:t>
      </w:r>
    </w:p>
    <w:p w:rsidR="00D37B63" w:rsidRDefault="0090000F">
      <w:pPr>
        <w:spacing w:before="10"/>
        <w:rPr>
          <w:rFonts w:ascii="Calibri" w:eastAsia="Calibri" w:hAnsi="Calibri" w:cs="Calibri"/>
          <w:sz w:val="22"/>
          <w:szCs w:val="22"/>
        </w:rPr>
      </w:pPr>
      <w:r>
        <w:pict>
          <v:group id="_x0000_s1037" style="position:absolute;margin-left:455.2pt;margin-top:-27.85pt;width:90.6pt;height:70.65pt;z-index:-251656192;mso-position-horizontal-relative:page" coordorigin="9104,-557" coordsize="1812,1413">
            <v:polyline id="_x0000_s1059" style="position:absolute" points="18230,-1094,18760,-1094" coordorigin="9115,-547" coordsize="530,0" filled="f" strokeweight=".58pt">
              <v:path arrowok="t"/>
            </v:polyline>
            <v:polyline id="_x0000_s1058" style="position:absolute" points="19310,-1094,19816,-1094" coordorigin="9655,-547" coordsize="506,0" filled="f" strokeweight=".58pt">
              <v:path arrowok="t"/>
            </v:polyline>
            <v:polyline id="_x0000_s1057" style="position:absolute" points="20342,-1094,21076,-1094" coordorigin="10171,-547" coordsize="734,0" filled="f" strokeweight=".58pt">
              <v:path arrowok="t"/>
            </v:polyline>
            <v:polyline id="_x0000_s1056" style="position:absolute" points="18230,-536,18760,-536" coordorigin="9115,-268" coordsize="530,0" filled="f" strokeweight=".58pt">
              <v:path arrowok="t"/>
            </v:polyline>
            <v:polyline id="_x0000_s1055" style="position:absolute" points="19310,-536,19816,-536" coordorigin="9655,-268" coordsize="506,0" filled="f" strokeweight=".58pt">
              <v:path arrowok="t"/>
            </v:polyline>
            <v:polyline id="_x0000_s1054" style="position:absolute" points="20342,-536,21076,-536" coordorigin="10171,-268" coordsize="734,0" filled="f" strokeweight=".58pt">
              <v:path arrowok="t"/>
            </v:polyline>
            <v:polyline id="_x0000_s1053" style="position:absolute" points="18230,20,18760,20" coordorigin="9115,10" coordsize="530,0" filled="f" strokeweight=".58pt">
              <v:path arrowok="t"/>
            </v:polyline>
            <v:polyline id="_x0000_s1052" style="position:absolute" points="19310,20,19816,20" coordorigin="9655,10" coordsize="506,0" filled="f" strokeweight=".58pt">
              <v:path arrowok="t"/>
            </v:polyline>
            <v:polyline id="_x0000_s1051" style="position:absolute" points="20342,20,21076,20" coordorigin="10171,10" coordsize="734,0" filled="f" strokeweight=".58pt">
              <v:path arrowok="t"/>
            </v:polyline>
            <v:polyline id="_x0000_s1050" style="position:absolute" points="18230,576,18760,576" coordorigin="9115,288" coordsize="530,0" filled="f" strokeweight=".58pt">
              <v:path arrowok="t"/>
            </v:polyline>
            <v:polyline id="_x0000_s1049" style="position:absolute" points="19310,576,19816,576" coordorigin="9655,288" coordsize="506,0" filled="f" strokeweight=".58pt">
              <v:path arrowok="t"/>
            </v:polyline>
            <v:polyline id="_x0000_s1048" style="position:absolute" points="20342,576,21076,576" coordorigin="10171,288" coordsize="734,0" filled="f" strokeweight=".58pt">
              <v:path arrowok="t"/>
            </v:polyline>
            <v:polyline id="_x0000_s1047" style="position:absolute" points="18230,1134,18760,1134" coordorigin="9115,567" coordsize="530,0" filled="f" strokeweight=".58pt">
              <v:path arrowok="t"/>
            </v:polyline>
            <v:polyline id="_x0000_s1046" style="position:absolute" points="19310,1134,19816,1134" coordorigin="9655,567" coordsize="506,0" filled="f" strokeweight=".58pt">
              <v:path arrowok="t"/>
            </v:polyline>
            <v:polyline id="_x0000_s1045" style="position:absolute" points="20342,1134,21076,1134" coordorigin="10171,567" coordsize="734,0" filled="f" strokeweight=".58pt">
              <v:path arrowok="t"/>
            </v:polyline>
            <v:polyline id="_x0000_s1044" style="position:absolute" points="18220,-1104,18220,298" coordorigin="9110,-552" coordsize="0,1402" filled="f" strokeweight=".58pt">
              <v:path arrowok="t"/>
            </v:polyline>
            <v:polyline id="_x0000_s1043" style="position:absolute" points="18230,1690,18760,1690" coordorigin="9115,845" coordsize="530,0" filled="f" strokeweight=".58pt">
              <v:path arrowok="t"/>
            </v:polyline>
            <v:polyline id="_x0000_s1042" style="position:absolute" points="19300,-1104,19300,298" coordorigin="9650,-552" coordsize="0,1402" filled="f" strokeweight=".58pt">
              <v:path arrowok="t"/>
            </v:polyline>
            <v:polyline id="_x0000_s1041" style="position:absolute" points="19310,1690,19816,1690" coordorigin="9655,845" coordsize="506,0" filled="f" strokeweight=".58pt">
              <v:path arrowok="t"/>
            </v:polyline>
            <v:polyline id="_x0000_s1040" style="position:absolute" points="20332,-1104,20332,298" coordorigin="10166,-552" coordsize="0,1402" filled="f" strokeweight=".58pt">
              <v:path arrowok="t"/>
            </v:polyline>
            <v:polyline id="_x0000_s1039" style="position:absolute" points="20342,1690,21076,1690" coordorigin="10171,845" coordsize="734,0" filled="f" strokeweight=".58pt">
              <v:path arrowok="t"/>
            </v:polyline>
            <v:polyline id="_x0000_s1038" style="position:absolute" points="21820,-1104,21820,298" coordorigin="10910,-552" coordsize="0,1402" filled="f" strokeweight="7367emu">
              <v:path arrowok="t"/>
            </v:polyline>
            <w10:wrap anchorx="page"/>
          </v:group>
        </w:pict>
      </w:r>
      <w:r w:rsidR="00E272EB">
        <w:rPr>
          <w:rFonts w:ascii="Calibri" w:eastAsia="Calibri" w:hAnsi="Calibri" w:cs="Calibri"/>
          <w:sz w:val="22"/>
          <w:szCs w:val="22"/>
        </w:rPr>
        <w:t>0         1        1</w:t>
      </w:r>
    </w:p>
    <w:p w:rsidR="00D37B63" w:rsidRDefault="00E272EB">
      <w:pPr>
        <w:spacing w:before="10"/>
        <w:rPr>
          <w:rFonts w:ascii="Calibri" w:eastAsia="Calibri" w:hAnsi="Calibri" w:cs="Calibri"/>
          <w:sz w:val="22"/>
          <w:szCs w:val="22"/>
        </w:rPr>
      </w:pPr>
      <w:r>
        <w:rPr>
          <w:rFonts w:ascii="Calibri" w:eastAsia="Calibri" w:hAnsi="Calibri" w:cs="Calibri"/>
          <w:sz w:val="22"/>
          <w:szCs w:val="22"/>
        </w:rPr>
        <w:t>1         0        1</w:t>
      </w:r>
    </w:p>
    <w:p w:rsidR="00D37B63" w:rsidRDefault="00E272EB">
      <w:pPr>
        <w:spacing w:before="10"/>
        <w:rPr>
          <w:rFonts w:ascii="Calibri" w:eastAsia="Calibri" w:hAnsi="Calibri" w:cs="Calibri"/>
          <w:sz w:val="22"/>
          <w:szCs w:val="22"/>
        </w:rPr>
        <w:sectPr w:rsidR="00D37B63">
          <w:type w:val="continuous"/>
          <w:pgSz w:w="12240" w:h="15840"/>
          <w:pgMar w:top="980" w:right="1320" w:bottom="280" w:left="1340" w:header="720" w:footer="720" w:gutter="0"/>
          <w:cols w:num="2" w:space="720" w:equalWidth="0">
            <w:col w:w="7586" w:space="292"/>
            <w:col w:w="1702"/>
          </w:cols>
        </w:sectPr>
      </w:pPr>
      <w:r>
        <w:rPr>
          <w:rFonts w:ascii="Calibri" w:eastAsia="Calibri" w:hAnsi="Calibri" w:cs="Calibri"/>
          <w:sz w:val="22"/>
          <w:szCs w:val="22"/>
        </w:rPr>
        <w:t>1         1        0</w:t>
      </w:r>
    </w:p>
    <w:p w:rsidR="00D37B63" w:rsidRDefault="00D37B63">
      <w:pPr>
        <w:spacing w:before="16" w:line="240" w:lineRule="exact"/>
        <w:rPr>
          <w:sz w:val="24"/>
          <w:szCs w:val="24"/>
        </w:rPr>
      </w:pPr>
    </w:p>
    <w:p w:rsidR="00D37B63" w:rsidRDefault="00E272EB">
      <w:pPr>
        <w:spacing w:before="12" w:line="260" w:lineRule="exact"/>
        <w:ind w:left="151" w:right="2340" w:hanging="50"/>
        <w:rPr>
          <w:rFonts w:ascii="Calibri" w:eastAsia="Calibri" w:hAnsi="Calibri" w:cs="Calibri"/>
          <w:sz w:val="22"/>
          <w:szCs w:val="22"/>
        </w:rPr>
      </w:pPr>
      <w:r>
        <w:rPr>
          <w:rFonts w:ascii="Calibri" w:eastAsia="Calibri" w:hAnsi="Calibri" w:cs="Calibri"/>
          <w:sz w:val="22"/>
          <w:szCs w:val="22"/>
        </w:rPr>
        <w:t>Q-5: (a) Has the tool identified some difference between the two files</w:t>
      </w:r>
      <w:proofErr w:type="gramStart"/>
      <w:r>
        <w:rPr>
          <w:rFonts w:ascii="Calibri" w:eastAsia="Calibri" w:hAnsi="Calibri" w:cs="Calibri"/>
          <w:sz w:val="22"/>
          <w:szCs w:val="22"/>
        </w:rPr>
        <w:t>?(</w:t>
      </w:r>
      <w:proofErr w:type="gramEnd"/>
      <w:r>
        <w:rPr>
          <w:rFonts w:ascii="Calibri" w:eastAsia="Calibri" w:hAnsi="Calibri" w:cs="Calibri"/>
          <w:sz w:val="22"/>
          <w:szCs w:val="22"/>
        </w:rPr>
        <w:t>Yes/</w:t>
      </w:r>
      <w:r w:rsidRPr="00666A5D">
        <w:rPr>
          <w:rFonts w:ascii="Calibri" w:eastAsia="Calibri" w:hAnsi="Calibri" w:cs="Calibri"/>
          <w:sz w:val="22"/>
          <w:szCs w:val="22"/>
        </w:rPr>
        <w:t>No)</w:t>
      </w:r>
      <w:r>
        <w:rPr>
          <w:rFonts w:ascii="Calibri" w:eastAsia="Calibri" w:hAnsi="Calibri" w:cs="Calibri"/>
          <w:sz w:val="22"/>
          <w:szCs w:val="22"/>
        </w:rPr>
        <w:t xml:space="preserve"> (b) What does the black portion represent in the output?</w:t>
      </w:r>
    </w:p>
    <w:p w:rsidR="00D37B63" w:rsidRDefault="00E272EB">
      <w:pPr>
        <w:spacing w:before="2"/>
        <w:ind w:left="100" w:right="76"/>
        <w:rPr>
          <w:rFonts w:ascii="Calibri" w:eastAsia="Calibri" w:hAnsi="Calibri" w:cs="Calibri"/>
          <w:sz w:val="22"/>
          <w:szCs w:val="22"/>
        </w:rPr>
      </w:pPr>
      <w:r>
        <w:rPr>
          <w:rFonts w:ascii="Calibri" w:eastAsia="Calibri" w:hAnsi="Calibri" w:cs="Calibri"/>
          <w:sz w:val="22"/>
          <w:szCs w:val="22"/>
        </w:rPr>
        <w:t>(c) What is the distribution of dissimilar pixels between the reference and color files (uniform all over the picture or focused on one area)?</w:t>
      </w:r>
    </w:p>
    <w:p w:rsidR="00D37B63" w:rsidRDefault="00E272EB">
      <w:pPr>
        <w:ind w:left="100"/>
        <w:rPr>
          <w:rFonts w:ascii="Calibri" w:eastAsia="Calibri" w:hAnsi="Calibri" w:cs="Calibri"/>
          <w:sz w:val="22"/>
          <w:szCs w:val="22"/>
        </w:rPr>
      </w:pPr>
      <w:r>
        <w:rPr>
          <w:rFonts w:ascii="Calibri" w:eastAsia="Calibri" w:hAnsi="Calibri" w:cs="Calibri"/>
          <w:sz w:val="22"/>
          <w:szCs w:val="22"/>
        </w:rPr>
        <w:t>(d) If focused, which part of each figure has been used to hide the data (upper or lower portion)?</w:t>
      </w:r>
    </w:p>
    <w:p w:rsidR="00D37B63" w:rsidRDefault="0090000F">
      <w:pPr>
        <w:spacing w:before="1"/>
        <w:ind w:left="100" w:right="76"/>
        <w:rPr>
          <w:rFonts w:ascii="Calibri" w:eastAsia="Calibri" w:hAnsi="Calibri" w:cs="Calibri"/>
          <w:sz w:val="22"/>
          <w:szCs w:val="22"/>
        </w:rPr>
      </w:pPr>
      <w:r>
        <w:pict>
          <v:group id="_x0000_s1035" style="position:absolute;left:0;text-align:left;margin-left:1in;margin-top:27.05pt;width:467.5pt;height:114.35pt;z-index:-251654144;mso-position-horizontal-relative:page" coordorigin="1440,541" coordsize="9350,2287">
            <v:shape id="_x0000_s1036" style="position:absolute;left:1440;top:541;width:9350;height:2287" coordorigin="1440,541" coordsize="9350,2287" path="m1440,2828l10790,2828,10790,541,1440,541,1440,2828xe" filled="f">
              <v:path arrowok="t"/>
            </v:shape>
            <w10:wrap anchorx="page"/>
          </v:group>
        </w:pict>
      </w:r>
      <w:r w:rsidR="00E272EB">
        <w:rPr>
          <w:rFonts w:ascii="Calibri" w:eastAsia="Calibri" w:hAnsi="Calibri" w:cs="Calibri"/>
          <w:sz w:val="22"/>
          <w:szCs w:val="22"/>
        </w:rPr>
        <w:t xml:space="preserve">(e) Also write the </w:t>
      </w:r>
      <w:r w:rsidR="004D5479">
        <w:rPr>
          <w:rFonts w:ascii="Calibri" w:eastAsia="Calibri" w:hAnsi="Calibri" w:cs="Calibri"/>
          <w:sz w:val="22"/>
          <w:szCs w:val="22"/>
        </w:rPr>
        <w:t>rough percentage</w:t>
      </w:r>
      <w:r w:rsidR="00E272EB">
        <w:rPr>
          <w:rFonts w:ascii="Calibri" w:eastAsia="Calibri" w:hAnsi="Calibri" w:cs="Calibri"/>
          <w:sz w:val="22"/>
          <w:szCs w:val="22"/>
        </w:rPr>
        <w:t xml:space="preserve"> of </w:t>
      </w:r>
      <w:r w:rsidR="004D5479">
        <w:rPr>
          <w:rFonts w:ascii="Calibri" w:eastAsia="Calibri" w:hAnsi="Calibri" w:cs="Calibri"/>
          <w:sz w:val="22"/>
          <w:szCs w:val="22"/>
        </w:rPr>
        <w:t>the cover file</w:t>
      </w:r>
      <w:r w:rsidR="00E272EB">
        <w:rPr>
          <w:rFonts w:ascii="Calibri" w:eastAsia="Calibri" w:hAnsi="Calibri" w:cs="Calibri"/>
          <w:sz w:val="22"/>
          <w:szCs w:val="22"/>
        </w:rPr>
        <w:t xml:space="preserve"> for hiding (a</w:t>
      </w:r>
      <w:r w:rsidR="004D5479">
        <w:rPr>
          <w:rFonts w:ascii="Calibri" w:eastAsia="Calibri" w:hAnsi="Calibri" w:cs="Calibri"/>
          <w:sz w:val="22"/>
          <w:szCs w:val="22"/>
        </w:rPr>
        <w:t>) secret -</w:t>
      </w:r>
      <w:r w:rsidR="00E272EB">
        <w:rPr>
          <w:rFonts w:ascii="Calibri" w:eastAsia="Calibri" w:hAnsi="Calibri" w:cs="Calibri"/>
          <w:sz w:val="22"/>
          <w:szCs w:val="22"/>
        </w:rPr>
        <w:t>1 (b</w:t>
      </w:r>
      <w:r w:rsidR="004D5479">
        <w:rPr>
          <w:rFonts w:ascii="Calibri" w:eastAsia="Calibri" w:hAnsi="Calibri" w:cs="Calibri"/>
          <w:sz w:val="22"/>
          <w:szCs w:val="22"/>
        </w:rPr>
        <w:t>) secret</w:t>
      </w:r>
      <w:r w:rsidR="00E272EB">
        <w:rPr>
          <w:rFonts w:ascii="Calibri" w:eastAsia="Calibri" w:hAnsi="Calibri" w:cs="Calibri"/>
          <w:sz w:val="22"/>
          <w:szCs w:val="22"/>
        </w:rPr>
        <w:t xml:space="preserve">-2. </w:t>
      </w:r>
      <w:r w:rsidR="004D5479">
        <w:rPr>
          <w:rFonts w:ascii="Calibri" w:eastAsia="Calibri" w:hAnsi="Calibri" w:cs="Calibri"/>
          <w:sz w:val="22"/>
          <w:szCs w:val="22"/>
        </w:rPr>
        <w:t>Why do you</w:t>
      </w:r>
      <w:r w:rsidR="00E272EB">
        <w:rPr>
          <w:rFonts w:ascii="Calibri" w:eastAsia="Calibri" w:hAnsi="Calibri" w:cs="Calibri"/>
          <w:sz w:val="22"/>
          <w:szCs w:val="22"/>
        </w:rPr>
        <w:t xml:space="preserve"> think these percentages are not the same for the two files?</w:t>
      </w:r>
    </w:p>
    <w:p w:rsidR="00AB167D" w:rsidRPr="000E71DA" w:rsidRDefault="00AB167D">
      <w:pPr>
        <w:spacing w:before="1"/>
        <w:ind w:left="100" w:right="76"/>
        <w:rPr>
          <w:rFonts w:eastAsia="Calibri"/>
          <w:b/>
          <w:sz w:val="24"/>
          <w:szCs w:val="24"/>
        </w:rPr>
      </w:pPr>
      <w:r>
        <w:rPr>
          <w:rFonts w:ascii="Calibri" w:eastAsia="Calibri" w:hAnsi="Calibri" w:cs="Calibri"/>
          <w:sz w:val="22"/>
          <w:szCs w:val="22"/>
        </w:rPr>
        <w:tab/>
      </w:r>
      <w:r w:rsidRPr="000E71DA">
        <w:rPr>
          <w:rFonts w:eastAsia="Calibri"/>
          <w:b/>
          <w:sz w:val="24"/>
          <w:szCs w:val="24"/>
        </w:rPr>
        <w:t>a.)</w:t>
      </w:r>
      <w:r w:rsidR="0090000F">
        <w:rPr>
          <w:rFonts w:eastAsia="Calibri"/>
          <w:b/>
          <w:sz w:val="24"/>
          <w:szCs w:val="24"/>
        </w:rPr>
        <w:t xml:space="preserve"> </w:t>
      </w:r>
      <w:r w:rsidR="000E71DA">
        <w:rPr>
          <w:rFonts w:eastAsia="Calibri"/>
          <w:b/>
          <w:sz w:val="24"/>
          <w:szCs w:val="24"/>
        </w:rPr>
        <w:t>Yes</w:t>
      </w:r>
    </w:p>
    <w:p w:rsidR="00AB167D" w:rsidRPr="000E71DA" w:rsidRDefault="00AB167D">
      <w:pPr>
        <w:spacing w:before="1"/>
        <w:ind w:left="100" w:right="76"/>
        <w:rPr>
          <w:rFonts w:eastAsia="Calibri"/>
          <w:b/>
          <w:sz w:val="24"/>
          <w:szCs w:val="24"/>
        </w:rPr>
      </w:pPr>
      <w:r w:rsidRPr="000E71DA">
        <w:rPr>
          <w:rFonts w:eastAsia="Calibri"/>
          <w:b/>
          <w:sz w:val="24"/>
          <w:szCs w:val="24"/>
        </w:rPr>
        <w:tab/>
      </w:r>
      <w:r w:rsidRPr="0090000F">
        <w:rPr>
          <w:rFonts w:eastAsia="Calibri"/>
          <w:b/>
          <w:sz w:val="24"/>
          <w:szCs w:val="24"/>
        </w:rPr>
        <w:t>b.)</w:t>
      </w:r>
      <w:r w:rsidR="000E71DA">
        <w:rPr>
          <w:rFonts w:eastAsia="Calibri"/>
          <w:b/>
          <w:sz w:val="24"/>
          <w:szCs w:val="24"/>
        </w:rPr>
        <w:t xml:space="preserve"> the flipping of bits to hide the image</w:t>
      </w:r>
    </w:p>
    <w:p w:rsidR="00AB167D" w:rsidRPr="000E71DA" w:rsidRDefault="00AB167D">
      <w:pPr>
        <w:spacing w:before="1"/>
        <w:ind w:left="100" w:right="76"/>
        <w:rPr>
          <w:rFonts w:eastAsia="Calibri"/>
          <w:b/>
          <w:sz w:val="24"/>
          <w:szCs w:val="24"/>
        </w:rPr>
      </w:pPr>
      <w:r w:rsidRPr="000E71DA">
        <w:rPr>
          <w:rFonts w:eastAsia="Calibri"/>
          <w:b/>
          <w:sz w:val="24"/>
          <w:szCs w:val="24"/>
        </w:rPr>
        <w:tab/>
        <w:t>c.)</w:t>
      </w:r>
      <w:r w:rsidR="0090000F">
        <w:rPr>
          <w:rFonts w:eastAsia="Calibri"/>
          <w:b/>
          <w:sz w:val="24"/>
          <w:szCs w:val="24"/>
        </w:rPr>
        <w:t xml:space="preserve"> </w:t>
      </w:r>
      <w:proofErr w:type="gramStart"/>
      <w:r w:rsidR="00AB4699">
        <w:rPr>
          <w:rFonts w:eastAsia="Calibri"/>
          <w:b/>
          <w:sz w:val="24"/>
          <w:szCs w:val="24"/>
        </w:rPr>
        <w:t>uniform</w:t>
      </w:r>
      <w:proofErr w:type="gramEnd"/>
      <w:r w:rsidR="00AB4699">
        <w:rPr>
          <w:rFonts w:eastAsia="Calibri"/>
          <w:b/>
          <w:sz w:val="24"/>
          <w:szCs w:val="24"/>
        </w:rPr>
        <w:t xml:space="preserve"> </w:t>
      </w:r>
      <w:r w:rsidR="001D18CC" w:rsidRPr="000E71DA">
        <w:rPr>
          <w:rFonts w:eastAsia="Calibri"/>
          <w:b/>
          <w:sz w:val="24"/>
          <w:szCs w:val="24"/>
        </w:rPr>
        <w:t>all over</w:t>
      </w:r>
      <w:r w:rsidR="00AB4699">
        <w:rPr>
          <w:rFonts w:eastAsia="Calibri"/>
          <w:b/>
          <w:sz w:val="24"/>
          <w:szCs w:val="24"/>
        </w:rPr>
        <w:t xml:space="preserve"> the picture</w:t>
      </w:r>
    </w:p>
    <w:p w:rsidR="00AB167D" w:rsidRPr="000E71DA" w:rsidRDefault="00AB167D">
      <w:pPr>
        <w:spacing w:before="1"/>
        <w:ind w:left="100" w:right="76"/>
        <w:rPr>
          <w:rFonts w:eastAsia="Calibri"/>
          <w:b/>
          <w:sz w:val="24"/>
          <w:szCs w:val="24"/>
        </w:rPr>
      </w:pPr>
      <w:r w:rsidRPr="000E71DA">
        <w:rPr>
          <w:rFonts w:eastAsia="Calibri"/>
          <w:b/>
          <w:sz w:val="24"/>
          <w:szCs w:val="24"/>
        </w:rPr>
        <w:tab/>
        <w:t>d.)</w:t>
      </w:r>
      <w:r w:rsidR="00666A5D" w:rsidRPr="000E71DA">
        <w:rPr>
          <w:rFonts w:eastAsia="Calibri"/>
          <w:b/>
          <w:sz w:val="24"/>
          <w:szCs w:val="24"/>
        </w:rPr>
        <w:t xml:space="preserve"> </w:t>
      </w:r>
      <w:proofErr w:type="gramStart"/>
      <w:r w:rsidR="00666A5D" w:rsidRPr="000E71DA">
        <w:rPr>
          <w:rFonts w:eastAsia="Calibri"/>
          <w:b/>
          <w:sz w:val="24"/>
          <w:szCs w:val="24"/>
        </w:rPr>
        <w:t>upper</w:t>
      </w:r>
      <w:proofErr w:type="gramEnd"/>
      <w:r w:rsidR="00AB4699">
        <w:rPr>
          <w:rFonts w:eastAsia="Calibri"/>
          <w:b/>
          <w:sz w:val="24"/>
          <w:szCs w:val="24"/>
        </w:rPr>
        <w:t xml:space="preserve"> portion</w:t>
      </w:r>
    </w:p>
    <w:p w:rsidR="00AB167D" w:rsidRPr="000E71DA" w:rsidRDefault="00AB167D">
      <w:pPr>
        <w:spacing w:before="1"/>
        <w:ind w:left="100" w:right="76"/>
        <w:rPr>
          <w:rFonts w:eastAsia="Calibri"/>
          <w:b/>
          <w:sz w:val="24"/>
          <w:szCs w:val="24"/>
        </w:rPr>
        <w:sectPr w:rsidR="00AB167D" w:rsidRPr="000E71DA">
          <w:type w:val="continuous"/>
          <w:pgSz w:w="12240" w:h="15840"/>
          <w:pgMar w:top="980" w:right="1320" w:bottom="280" w:left="1340" w:header="720" w:footer="720" w:gutter="0"/>
          <w:cols w:space="720"/>
        </w:sectPr>
      </w:pPr>
      <w:r w:rsidRPr="000E71DA">
        <w:rPr>
          <w:rFonts w:eastAsia="Calibri"/>
          <w:b/>
          <w:sz w:val="24"/>
          <w:szCs w:val="24"/>
        </w:rPr>
        <w:tab/>
      </w:r>
      <w:r w:rsidRPr="0090000F">
        <w:rPr>
          <w:rFonts w:eastAsia="Calibri"/>
          <w:b/>
          <w:sz w:val="24"/>
          <w:szCs w:val="24"/>
        </w:rPr>
        <w:t>e.)</w:t>
      </w:r>
      <w:r w:rsidR="004D5479" w:rsidRPr="000E71DA">
        <w:rPr>
          <w:rFonts w:eastAsia="Calibri"/>
          <w:b/>
          <w:sz w:val="24"/>
          <w:szCs w:val="24"/>
        </w:rPr>
        <w:t xml:space="preserve"> </w:t>
      </w:r>
      <w:proofErr w:type="gramStart"/>
      <w:r w:rsidR="00AB4699">
        <w:rPr>
          <w:rFonts w:eastAsia="Calibri"/>
          <w:b/>
          <w:sz w:val="24"/>
          <w:szCs w:val="24"/>
        </w:rPr>
        <w:t>The</w:t>
      </w:r>
      <w:proofErr w:type="gramEnd"/>
      <w:r w:rsidR="00AB4699">
        <w:rPr>
          <w:rFonts w:eastAsia="Calibri"/>
          <w:b/>
          <w:sz w:val="24"/>
          <w:szCs w:val="24"/>
        </w:rPr>
        <w:t xml:space="preserve"> fuzz percentage is about </w:t>
      </w:r>
      <w:r w:rsidR="004D5479" w:rsidRPr="000E71DA">
        <w:rPr>
          <w:rFonts w:eastAsia="Calibri"/>
          <w:b/>
          <w:sz w:val="24"/>
          <w:szCs w:val="24"/>
        </w:rPr>
        <w:t>3%</w:t>
      </w:r>
      <w:r w:rsidR="00AB4699">
        <w:rPr>
          <w:rFonts w:eastAsia="Calibri"/>
          <w:b/>
          <w:sz w:val="24"/>
          <w:szCs w:val="24"/>
        </w:rPr>
        <w:t xml:space="preserve">. The percentages are not the same for the two </w:t>
      </w:r>
      <w:r w:rsidR="00AB4699">
        <w:rPr>
          <w:rFonts w:eastAsia="Calibri"/>
          <w:b/>
          <w:sz w:val="24"/>
          <w:szCs w:val="24"/>
        </w:rPr>
        <w:tab/>
        <w:t>files because tw</w:t>
      </w:r>
      <w:bookmarkStart w:id="0" w:name="_GoBack"/>
      <w:bookmarkEnd w:id="0"/>
      <w:r w:rsidR="00AB4699">
        <w:rPr>
          <w:rFonts w:eastAsia="Calibri"/>
          <w:b/>
          <w:sz w:val="24"/>
          <w:szCs w:val="24"/>
        </w:rPr>
        <w:t xml:space="preserve">o images need two different </w:t>
      </w:r>
      <w:proofErr w:type="spellStart"/>
      <w:r w:rsidR="00AB4699">
        <w:rPr>
          <w:rFonts w:eastAsia="Calibri"/>
          <w:b/>
          <w:sz w:val="24"/>
          <w:szCs w:val="24"/>
        </w:rPr>
        <w:t>percents</w:t>
      </w:r>
      <w:proofErr w:type="spellEnd"/>
      <w:r w:rsidR="00AB4699">
        <w:rPr>
          <w:rFonts w:eastAsia="Calibri"/>
          <w:b/>
          <w:sz w:val="24"/>
          <w:szCs w:val="24"/>
        </w:rPr>
        <w:t xml:space="preserve"> to be able to detect a difference.</w:t>
      </w:r>
    </w:p>
    <w:p w:rsidR="00D37B63" w:rsidRDefault="0090000F">
      <w:pPr>
        <w:spacing w:line="200" w:lineRule="exact"/>
      </w:pPr>
      <w:r>
        <w:lastRenderedPageBreak/>
        <w:pict>
          <v:group id="_x0000_s1033" style="position:absolute;margin-left:1in;margin-top:430.8pt;width:467pt;height:229.85pt;z-index:-251650048;mso-position-horizontal-relative:page;mso-position-vertical-relative:page" coordorigin="1440,8616" coordsize="9340,4597">
            <v:shape id="_x0000_s1034" style="position:absolute;left:1440;top:8616;width:9340;height:4597" coordorigin="1440,8616" coordsize="9340,4597" path="m1440,13213l10780,13213,10780,8616,1440,8616,1440,13213xe" filled="f">
              <v:path arrowok="t"/>
            </v:shape>
            <w10:wrap anchorx="page" anchory="page"/>
          </v:group>
        </w:pict>
      </w:r>
      <w:r>
        <w:pict>
          <v:group id="_x0000_s1031" style="position:absolute;margin-left:1in;margin-top:239.5pt;width:467pt;height:136.65pt;z-index:-251651072;mso-position-horizontal-relative:page;mso-position-vertical-relative:page" coordorigin="1440,4790" coordsize="9340,2733">
            <v:shape id="_x0000_s1032" style="position:absolute;left:1440;top:4790;width:9340;height:2733" coordorigin="1440,4790" coordsize="9340,2733" path="m1440,7523l10780,7523,10780,4790,1440,4790,1440,7523xe" filled="f">
              <v:path arrowok="t"/>
            </v:shape>
            <w10:wrap anchorx="page" anchory="page"/>
          </v:group>
        </w:pict>
      </w:r>
      <w:r>
        <w:pict>
          <v:group id="_x0000_s1029" style="position:absolute;margin-left:70.6pt;margin-top:97pt;width:470.95pt;height:0;z-index:-251652096;mso-position-horizontal-relative:page;mso-position-vertical-relative:page" coordorigin="1412,1940" coordsize="9419,0">
            <v:polyline id="_x0000_s1030" style="position:absolute" points="2824,3880,12243,3880" coordorigin="1412,1940" coordsize="9419,0" filled="f" strokecolor="#585858" strokeweight=".58pt">
              <v:path arrowok="t"/>
            </v:polyline>
            <w10:wrap anchorx="page" anchory="page"/>
          </v:group>
        </w:pict>
      </w:r>
    </w:p>
    <w:p w:rsidR="00D37B63" w:rsidRDefault="00D37B63">
      <w:pPr>
        <w:spacing w:before="12" w:line="260" w:lineRule="exact"/>
        <w:rPr>
          <w:sz w:val="26"/>
          <w:szCs w:val="26"/>
        </w:rPr>
      </w:pPr>
    </w:p>
    <w:p w:rsidR="00D37B63" w:rsidRDefault="00E272EB">
      <w:pPr>
        <w:spacing w:line="420" w:lineRule="exact"/>
        <w:ind w:left="100"/>
        <w:rPr>
          <w:rFonts w:ascii="Calibri" w:eastAsia="Calibri" w:hAnsi="Calibri" w:cs="Calibri"/>
          <w:sz w:val="29"/>
          <w:szCs w:val="29"/>
        </w:rPr>
      </w:pPr>
      <w:r>
        <w:rPr>
          <w:rFonts w:ascii="Calibri" w:eastAsia="Calibri" w:hAnsi="Calibri" w:cs="Calibri"/>
          <w:position w:val="1"/>
          <w:sz w:val="36"/>
          <w:szCs w:val="36"/>
        </w:rPr>
        <w:t>4   R</w:t>
      </w:r>
      <w:r>
        <w:rPr>
          <w:rFonts w:ascii="Calibri" w:eastAsia="Calibri" w:hAnsi="Calibri" w:cs="Calibri"/>
          <w:position w:val="1"/>
          <w:sz w:val="29"/>
          <w:szCs w:val="29"/>
        </w:rPr>
        <w:t xml:space="preserve">ECOVERING THE </w:t>
      </w:r>
      <w:r>
        <w:rPr>
          <w:rFonts w:ascii="Calibri" w:eastAsia="Calibri" w:hAnsi="Calibri" w:cs="Calibri"/>
          <w:position w:val="1"/>
          <w:sz w:val="36"/>
          <w:szCs w:val="36"/>
        </w:rPr>
        <w:t>H</w:t>
      </w:r>
      <w:r>
        <w:rPr>
          <w:rFonts w:ascii="Calibri" w:eastAsia="Calibri" w:hAnsi="Calibri" w:cs="Calibri"/>
          <w:position w:val="1"/>
          <w:sz w:val="29"/>
          <w:szCs w:val="29"/>
        </w:rPr>
        <w:t xml:space="preserve">IDDEN </w:t>
      </w:r>
      <w:r>
        <w:rPr>
          <w:rFonts w:ascii="Calibri" w:eastAsia="Calibri" w:hAnsi="Calibri" w:cs="Calibri"/>
          <w:position w:val="1"/>
          <w:sz w:val="36"/>
          <w:szCs w:val="36"/>
        </w:rPr>
        <w:t>F</w:t>
      </w:r>
      <w:r>
        <w:rPr>
          <w:rFonts w:ascii="Calibri" w:eastAsia="Calibri" w:hAnsi="Calibri" w:cs="Calibri"/>
          <w:position w:val="1"/>
          <w:sz w:val="29"/>
          <w:szCs w:val="29"/>
        </w:rPr>
        <w:t xml:space="preserve">ILE </w:t>
      </w:r>
      <w:r>
        <w:rPr>
          <w:rFonts w:ascii="Calibri" w:eastAsia="Calibri" w:hAnsi="Calibri" w:cs="Calibri"/>
          <w:position w:val="1"/>
          <w:sz w:val="36"/>
          <w:szCs w:val="36"/>
        </w:rPr>
        <w:t>U</w:t>
      </w:r>
      <w:r>
        <w:rPr>
          <w:rFonts w:ascii="Calibri" w:eastAsia="Calibri" w:hAnsi="Calibri" w:cs="Calibri"/>
          <w:position w:val="1"/>
          <w:sz w:val="29"/>
          <w:szCs w:val="29"/>
        </w:rPr>
        <w:t xml:space="preserve">SING </w:t>
      </w:r>
      <w:r>
        <w:rPr>
          <w:rFonts w:ascii="Calibri" w:eastAsia="Calibri" w:hAnsi="Calibri" w:cs="Calibri"/>
          <w:position w:val="1"/>
          <w:sz w:val="36"/>
          <w:szCs w:val="36"/>
        </w:rPr>
        <w:t>O</w:t>
      </w:r>
      <w:r>
        <w:rPr>
          <w:rFonts w:ascii="Calibri" w:eastAsia="Calibri" w:hAnsi="Calibri" w:cs="Calibri"/>
          <w:position w:val="1"/>
          <w:sz w:val="29"/>
          <w:szCs w:val="29"/>
        </w:rPr>
        <w:t>PENSTEGO</w:t>
      </w:r>
    </w:p>
    <w:p w:rsidR="00D37B63" w:rsidRDefault="00D37B63">
      <w:pPr>
        <w:spacing w:before="12" w:line="200" w:lineRule="exact"/>
      </w:pPr>
    </w:p>
    <w:p w:rsidR="00D37B63" w:rsidRDefault="0090000F">
      <w:pPr>
        <w:spacing w:before="12"/>
        <w:ind w:left="100" w:right="4235"/>
        <w:jc w:val="both"/>
        <w:rPr>
          <w:rFonts w:ascii="Calibri" w:eastAsia="Calibri" w:hAnsi="Calibri" w:cs="Calibri"/>
          <w:sz w:val="22"/>
          <w:szCs w:val="22"/>
        </w:rPr>
      </w:pPr>
      <w:r>
        <w:pict>
          <v:group id="_x0000_s1026" style="position:absolute;left:0;text-align:left;margin-left:334.25pt;margin-top:1.05pt;width:204.75pt;height:102.85pt;z-index:-251653120;mso-position-horizontal-relative:page" coordorigin="6685,21" coordsize="4095,2057">
            <v:shape id="_x0000_s1028" type="#_x0000_t75" style="position:absolute;left:6685;top:21;width:4095;height:2057">
              <v:imagedata r:id="rId16" o:title=""/>
            </v:shape>
            <v:shape id="_x0000_s1027" style="position:absolute;left:8491;top:602;width:789;height:140" coordorigin="8491,602" coordsize="789,140" path="m8491,742l9280,742,9280,602,8491,602,8491,742xe" filled="f" strokecolor="red" strokeweight="2.25pt">
              <v:path arrowok="t"/>
            </v:shape>
            <w10:wrap anchorx="page"/>
          </v:group>
        </w:pict>
      </w:r>
      <w:r w:rsidR="00E272EB">
        <w:rPr>
          <w:rFonts w:ascii="Calibri" w:eastAsia="Calibri" w:hAnsi="Calibri" w:cs="Calibri"/>
          <w:sz w:val="22"/>
          <w:szCs w:val="22"/>
        </w:rPr>
        <w:t xml:space="preserve">Now let’s use the </w:t>
      </w:r>
      <w:proofErr w:type="spellStart"/>
      <w:r w:rsidR="00E272EB">
        <w:rPr>
          <w:rFonts w:ascii="Calibri" w:eastAsia="Calibri" w:hAnsi="Calibri" w:cs="Calibri"/>
          <w:sz w:val="22"/>
          <w:szCs w:val="22"/>
        </w:rPr>
        <w:t>openstego</w:t>
      </w:r>
      <w:proofErr w:type="spellEnd"/>
      <w:r w:rsidR="00E272EB">
        <w:rPr>
          <w:rFonts w:ascii="Calibri" w:eastAsia="Calibri" w:hAnsi="Calibri" w:cs="Calibri"/>
          <w:sz w:val="22"/>
          <w:szCs w:val="22"/>
        </w:rPr>
        <w:t xml:space="preserve"> tool to recover the original </w:t>
      </w:r>
      <w:proofErr w:type="gramStart"/>
      <w:r w:rsidR="00E272EB">
        <w:rPr>
          <w:rFonts w:ascii="Calibri" w:eastAsia="Calibri" w:hAnsi="Calibri" w:cs="Calibri"/>
          <w:sz w:val="22"/>
          <w:szCs w:val="22"/>
        </w:rPr>
        <w:t>files  from</w:t>
      </w:r>
      <w:proofErr w:type="gramEnd"/>
      <w:r w:rsidR="00E272EB">
        <w:rPr>
          <w:rFonts w:ascii="Calibri" w:eastAsia="Calibri" w:hAnsi="Calibri" w:cs="Calibri"/>
          <w:sz w:val="22"/>
          <w:szCs w:val="22"/>
        </w:rPr>
        <w:t xml:space="preserve">  “output1.png”  and  “output2.png”.  </w:t>
      </w:r>
      <w:proofErr w:type="gramStart"/>
      <w:r w:rsidR="00E272EB">
        <w:rPr>
          <w:rFonts w:ascii="Calibri" w:eastAsia="Calibri" w:hAnsi="Calibri" w:cs="Calibri"/>
          <w:sz w:val="22"/>
          <w:szCs w:val="22"/>
        </w:rPr>
        <w:t>Go  to</w:t>
      </w:r>
      <w:proofErr w:type="gramEnd"/>
      <w:r w:rsidR="00E272EB">
        <w:rPr>
          <w:rFonts w:ascii="Calibri" w:eastAsia="Calibri" w:hAnsi="Calibri" w:cs="Calibri"/>
          <w:sz w:val="22"/>
          <w:szCs w:val="22"/>
        </w:rPr>
        <w:t xml:space="preserve">  the Extract tab and select “</w:t>
      </w:r>
      <w:proofErr w:type="spellStart"/>
      <w:r w:rsidR="00E272EB">
        <w:rPr>
          <w:rFonts w:ascii="Calibri" w:eastAsia="Calibri" w:hAnsi="Calibri" w:cs="Calibri"/>
          <w:sz w:val="22"/>
          <w:szCs w:val="22"/>
        </w:rPr>
        <w:t>RandomLSB</w:t>
      </w:r>
      <w:proofErr w:type="spellEnd"/>
      <w:r w:rsidR="00E272EB">
        <w:rPr>
          <w:rFonts w:ascii="Calibri" w:eastAsia="Calibri" w:hAnsi="Calibri" w:cs="Calibri"/>
          <w:sz w:val="22"/>
          <w:szCs w:val="22"/>
        </w:rPr>
        <w:t>” algorithm as shown in the snapshot below:</w:t>
      </w:r>
    </w:p>
    <w:p w:rsidR="00D37B63" w:rsidRDefault="00D37B63">
      <w:pPr>
        <w:spacing w:before="9" w:line="260" w:lineRule="exact"/>
        <w:rPr>
          <w:sz w:val="26"/>
          <w:szCs w:val="26"/>
        </w:rPr>
      </w:pPr>
    </w:p>
    <w:p w:rsidR="00D37B63" w:rsidRDefault="00E272EB">
      <w:pPr>
        <w:ind w:left="100" w:right="4299"/>
        <w:rPr>
          <w:rFonts w:ascii="Calibri" w:eastAsia="Calibri" w:hAnsi="Calibri" w:cs="Calibri"/>
          <w:sz w:val="22"/>
          <w:szCs w:val="22"/>
        </w:rPr>
      </w:pPr>
      <w:r>
        <w:rPr>
          <w:rFonts w:ascii="Calibri" w:eastAsia="Calibri" w:hAnsi="Calibri" w:cs="Calibri"/>
          <w:sz w:val="22"/>
          <w:szCs w:val="22"/>
        </w:rPr>
        <w:t xml:space="preserve">Browse and select the “output1.png” as input </w:t>
      </w:r>
      <w:proofErr w:type="spellStart"/>
      <w:r>
        <w:rPr>
          <w:rFonts w:ascii="Calibri" w:eastAsia="Calibri" w:hAnsi="Calibri" w:cs="Calibri"/>
          <w:sz w:val="22"/>
          <w:szCs w:val="22"/>
        </w:rPr>
        <w:t>stego</w:t>
      </w:r>
      <w:proofErr w:type="spellEnd"/>
      <w:r>
        <w:rPr>
          <w:rFonts w:ascii="Calibri" w:eastAsia="Calibri" w:hAnsi="Calibri" w:cs="Calibri"/>
          <w:sz w:val="22"/>
          <w:szCs w:val="22"/>
        </w:rPr>
        <w:t xml:space="preserve"> file. Choose the working directory as the Output folder and then press “Ok”.</w:t>
      </w:r>
    </w:p>
    <w:p w:rsidR="00D37B63" w:rsidRDefault="00D37B63">
      <w:pPr>
        <w:spacing w:before="9" w:line="260" w:lineRule="exact"/>
        <w:rPr>
          <w:sz w:val="26"/>
          <w:szCs w:val="26"/>
        </w:rPr>
      </w:pPr>
    </w:p>
    <w:p w:rsidR="00D37B63" w:rsidRDefault="00E272EB">
      <w:pPr>
        <w:ind w:left="100"/>
        <w:rPr>
          <w:rFonts w:ascii="Calibri" w:eastAsia="Calibri" w:hAnsi="Calibri" w:cs="Calibri"/>
          <w:sz w:val="22"/>
          <w:szCs w:val="22"/>
        </w:rPr>
      </w:pPr>
      <w:r>
        <w:rPr>
          <w:rFonts w:ascii="Calibri" w:eastAsia="Calibri" w:hAnsi="Calibri" w:cs="Calibri"/>
          <w:sz w:val="22"/>
          <w:szCs w:val="22"/>
        </w:rPr>
        <w:t>Q-6: Were you able to recover the hidden file from the output1.png? Why or why not?</w:t>
      </w:r>
    </w:p>
    <w:p w:rsidR="00D37B63" w:rsidRDefault="00D37B63">
      <w:pPr>
        <w:spacing w:line="200" w:lineRule="exact"/>
      </w:pPr>
    </w:p>
    <w:p w:rsidR="00D37B63" w:rsidRDefault="00D37B63">
      <w:pPr>
        <w:spacing w:line="200" w:lineRule="exact"/>
      </w:pPr>
    </w:p>
    <w:p w:rsidR="00D37B63" w:rsidRPr="000E71DA" w:rsidRDefault="00AB167D">
      <w:pPr>
        <w:spacing w:line="200" w:lineRule="exact"/>
        <w:rPr>
          <w:b/>
          <w:sz w:val="24"/>
          <w:szCs w:val="24"/>
        </w:rPr>
      </w:pPr>
      <w:r>
        <w:tab/>
      </w:r>
      <w:r w:rsidRPr="000E71DA">
        <w:rPr>
          <w:b/>
          <w:sz w:val="24"/>
          <w:szCs w:val="24"/>
        </w:rPr>
        <w:t xml:space="preserve">No, I got an error message that says </w:t>
      </w:r>
      <w:r w:rsidR="005108BA" w:rsidRPr="000E71DA">
        <w:rPr>
          <w:b/>
          <w:sz w:val="24"/>
          <w:szCs w:val="24"/>
        </w:rPr>
        <w:t>“embedded</w:t>
      </w:r>
      <w:r w:rsidRPr="000E71DA">
        <w:rPr>
          <w:b/>
          <w:sz w:val="24"/>
          <w:szCs w:val="24"/>
        </w:rPr>
        <w:t xml:space="preserve"> data is corrupt OR invalid password </w:t>
      </w:r>
      <w:r w:rsidR="000E71DA">
        <w:rPr>
          <w:b/>
          <w:sz w:val="24"/>
          <w:szCs w:val="24"/>
        </w:rPr>
        <w:tab/>
      </w:r>
      <w:r w:rsidRPr="000E71DA">
        <w:rPr>
          <w:b/>
          <w:sz w:val="24"/>
          <w:szCs w:val="24"/>
        </w:rPr>
        <w:t xml:space="preserve">has </w:t>
      </w:r>
      <w:r w:rsidR="000E71DA">
        <w:rPr>
          <w:b/>
          <w:sz w:val="24"/>
          <w:szCs w:val="24"/>
        </w:rPr>
        <w:t xml:space="preserve">been provided OR </w:t>
      </w:r>
      <w:r w:rsidRPr="000E71DA">
        <w:rPr>
          <w:b/>
          <w:sz w:val="24"/>
          <w:szCs w:val="24"/>
        </w:rPr>
        <w:t xml:space="preserve">no algorithm found which can handle the given </w:t>
      </w:r>
      <w:proofErr w:type="spellStart"/>
      <w:r w:rsidRPr="000E71DA">
        <w:rPr>
          <w:b/>
          <w:sz w:val="24"/>
          <w:szCs w:val="24"/>
        </w:rPr>
        <w:t>stego</w:t>
      </w:r>
      <w:proofErr w:type="spellEnd"/>
      <w:r w:rsidR="000E71DA">
        <w:rPr>
          <w:b/>
          <w:sz w:val="24"/>
          <w:szCs w:val="24"/>
        </w:rPr>
        <w:t xml:space="preserve"> file”</w:t>
      </w:r>
    </w:p>
    <w:p w:rsidR="00D37B63" w:rsidRDefault="00D37B63">
      <w:pPr>
        <w:spacing w:line="200" w:lineRule="exact"/>
      </w:pPr>
    </w:p>
    <w:p w:rsidR="00D37B63" w:rsidRDefault="00D37B63">
      <w:pPr>
        <w:spacing w:line="200" w:lineRule="exact"/>
      </w:pPr>
    </w:p>
    <w:p w:rsidR="00D37B63" w:rsidRDefault="000E71DA">
      <w:pPr>
        <w:spacing w:line="200" w:lineRule="exact"/>
      </w:pPr>
      <w:r>
        <w:tab/>
      </w: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D37B63" w:rsidRDefault="00D37B63">
      <w:pPr>
        <w:spacing w:line="200" w:lineRule="exact"/>
      </w:pPr>
    </w:p>
    <w:p w:rsidR="000C0A5B" w:rsidRDefault="000C0A5B">
      <w:pPr>
        <w:spacing w:line="200" w:lineRule="exact"/>
      </w:pPr>
    </w:p>
    <w:p w:rsidR="000C0A5B" w:rsidRDefault="000C0A5B">
      <w:pPr>
        <w:spacing w:line="200" w:lineRule="exact"/>
      </w:pPr>
    </w:p>
    <w:p w:rsidR="00D37B63" w:rsidRDefault="00D37B63">
      <w:pPr>
        <w:spacing w:before="10" w:line="220" w:lineRule="exact"/>
        <w:rPr>
          <w:sz w:val="22"/>
          <w:szCs w:val="22"/>
        </w:rPr>
      </w:pPr>
    </w:p>
    <w:p w:rsidR="00D37B63" w:rsidRDefault="00E272EB">
      <w:pPr>
        <w:spacing w:line="260" w:lineRule="exact"/>
        <w:ind w:left="100" w:right="418"/>
        <w:rPr>
          <w:rFonts w:ascii="Calibri" w:eastAsia="Calibri" w:hAnsi="Calibri" w:cs="Calibri"/>
          <w:noProof/>
          <w:sz w:val="22"/>
          <w:szCs w:val="22"/>
        </w:rPr>
      </w:pPr>
      <w:r>
        <w:rPr>
          <w:rFonts w:ascii="Calibri" w:eastAsia="Calibri" w:hAnsi="Calibri" w:cs="Calibri"/>
          <w:sz w:val="22"/>
          <w:szCs w:val="22"/>
        </w:rPr>
        <w:t xml:space="preserve">Q-7: What option(s) </w:t>
      </w:r>
      <w:r w:rsidR="004D5479">
        <w:rPr>
          <w:rFonts w:ascii="Calibri" w:eastAsia="Calibri" w:hAnsi="Calibri" w:cs="Calibri"/>
          <w:sz w:val="22"/>
          <w:szCs w:val="22"/>
        </w:rPr>
        <w:t>is (</w:t>
      </w:r>
      <w:r>
        <w:rPr>
          <w:rFonts w:ascii="Calibri" w:eastAsia="Calibri" w:hAnsi="Calibri" w:cs="Calibri"/>
          <w:sz w:val="22"/>
          <w:szCs w:val="22"/>
        </w:rPr>
        <w:t xml:space="preserve">are) required to be changed to successfully recover both the hidden images? </w:t>
      </w:r>
      <w:r w:rsidRPr="005108BA">
        <w:rPr>
          <w:rFonts w:ascii="Calibri" w:eastAsia="Calibri" w:hAnsi="Calibri" w:cs="Calibri"/>
          <w:sz w:val="22"/>
          <w:szCs w:val="22"/>
        </w:rPr>
        <w:t>What do you think is the difference between LSB and random LSB?</w:t>
      </w:r>
      <w:r w:rsidR="00F922D6" w:rsidRPr="00F922D6">
        <w:rPr>
          <w:rFonts w:ascii="Calibri" w:eastAsia="Calibri" w:hAnsi="Calibri" w:cs="Calibri"/>
          <w:noProof/>
          <w:sz w:val="22"/>
          <w:szCs w:val="22"/>
        </w:rPr>
        <w:t xml:space="preserve"> </w:t>
      </w:r>
    </w:p>
    <w:p w:rsidR="00F922D6" w:rsidRDefault="00F922D6">
      <w:pPr>
        <w:spacing w:line="260" w:lineRule="exact"/>
        <w:ind w:left="100" w:right="418"/>
        <w:rPr>
          <w:rFonts w:ascii="Calibri" w:eastAsia="Calibri" w:hAnsi="Calibri" w:cs="Calibri"/>
          <w:noProof/>
          <w:sz w:val="22"/>
          <w:szCs w:val="22"/>
        </w:rPr>
      </w:pPr>
    </w:p>
    <w:p w:rsidR="004D5479" w:rsidRPr="000E71DA" w:rsidRDefault="005108BA" w:rsidP="004D5479">
      <w:pPr>
        <w:spacing w:line="260" w:lineRule="exact"/>
        <w:ind w:left="100" w:right="418"/>
        <w:rPr>
          <w:rFonts w:eastAsia="Calibri"/>
          <w:b/>
          <w:noProof/>
          <w:sz w:val="24"/>
          <w:szCs w:val="24"/>
        </w:rPr>
      </w:pPr>
      <w:r w:rsidRPr="000E71DA">
        <w:rPr>
          <w:rFonts w:eastAsia="Calibri"/>
          <w:b/>
          <w:noProof/>
          <w:sz w:val="24"/>
          <w:szCs w:val="24"/>
        </w:rPr>
        <w:t>Changing the algorithm to LSB rather than random LSB will allow a user to successfully recover both hidden images. I think the differerence between LSB and random LSB is that LSB changes the rightmost bit resulting in “+” or “-“ 1 in the value of the bit string which is the the smallest possible change. Random LSB would then be changing a random bit in the sequence(not necessarily the rightmost bit).</w:t>
      </w:r>
    </w:p>
    <w:p w:rsidR="004D5479" w:rsidRPr="000E71DA" w:rsidRDefault="004D5479" w:rsidP="004D5479">
      <w:pPr>
        <w:spacing w:line="260" w:lineRule="exact"/>
        <w:ind w:left="100" w:right="418"/>
        <w:rPr>
          <w:rFonts w:ascii="Calibri" w:eastAsia="Calibri" w:hAnsi="Calibri" w:cs="Calibri"/>
          <w:b/>
          <w:noProof/>
          <w:sz w:val="22"/>
          <w:szCs w:val="22"/>
        </w:rPr>
      </w:pPr>
    </w:p>
    <w:p w:rsidR="004D5479" w:rsidRPr="000E71DA" w:rsidRDefault="004D5479" w:rsidP="004D5479">
      <w:pPr>
        <w:spacing w:line="260" w:lineRule="exact"/>
        <w:ind w:left="100" w:right="418"/>
        <w:rPr>
          <w:rFonts w:eastAsia="Calibri"/>
          <w:b/>
          <w:noProof/>
          <w:sz w:val="24"/>
          <w:szCs w:val="24"/>
        </w:rPr>
      </w:pPr>
      <w:r w:rsidRPr="000E71DA">
        <w:rPr>
          <w:rFonts w:eastAsia="Calibri"/>
          <w:b/>
          <w:noProof/>
          <w:sz w:val="24"/>
          <w:szCs w:val="24"/>
        </w:rPr>
        <w:t>For example,</w:t>
      </w:r>
      <w:r w:rsidRPr="000E71DA">
        <w:rPr>
          <w:b/>
          <w:sz w:val="24"/>
          <w:szCs w:val="24"/>
        </w:rPr>
        <w:t xml:space="preserve"> the pixels that are distributed with random LSB it is completely random. While regular LSB the pixels follow the original look of the image where you can still make out an image.</w:t>
      </w: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noProof/>
          <w:sz w:val="22"/>
          <w:szCs w:val="22"/>
        </w:rPr>
      </w:pPr>
    </w:p>
    <w:p w:rsidR="00F922D6" w:rsidRDefault="00F922D6">
      <w:pPr>
        <w:spacing w:line="260" w:lineRule="exact"/>
        <w:ind w:left="100" w:right="418"/>
        <w:rPr>
          <w:rFonts w:ascii="Calibri" w:eastAsia="Calibri" w:hAnsi="Calibri" w:cs="Calibri"/>
          <w:sz w:val="22"/>
          <w:szCs w:val="22"/>
        </w:rPr>
      </w:pPr>
    </w:p>
    <w:sectPr w:rsidR="00F922D6">
      <w:pgSz w:w="12240" w:h="15840"/>
      <w:pgMar w:top="980" w:right="1460" w:bottom="280" w:left="1340" w:header="763"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B92A48" w:rsidRDefault="00E272EB">
      <w:r>
        <w:separator/>
      </w:r>
    </w:p>
  </w:endnote>
  <w:endnote w:type="continuationSeparator" w:id="0">
    <w:p w:rsidR="00B92A48" w:rsidRDefault="00E2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B92A48" w:rsidRDefault="00E272EB">
      <w:r>
        <w:separator/>
      </w:r>
    </w:p>
  </w:footnote>
  <w:footnote w:type="continuationSeparator" w:id="0">
    <w:p w:rsidR="00B92A48" w:rsidRDefault="00E272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B63" w:rsidRPr="00F4566F" w:rsidRDefault="00F4566F" w:rsidP="00F4566F">
    <w:pPr>
      <w:tabs>
        <w:tab w:val="right" w:pos="9580"/>
      </w:tabs>
      <w:spacing w:line="200" w:lineRule="exact"/>
      <w:rPr>
        <w:sz w:val="24"/>
        <w:szCs w:val="24"/>
      </w:rPr>
    </w:pPr>
    <w:r w:rsidRPr="00F4566F">
      <w:rPr>
        <w:sz w:val="24"/>
        <w:szCs w:val="24"/>
      </w:rPr>
      <w:t>Kelli Kinnikin</w:t>
    </w:r>
    <w:r w:rsidRPr="00F4566F">
      <w:rPr>
        <w:sz w:val="24"/>
        <w:szCs w:val="24"/>
      </w:rPr>
      <w:ptab w:relativeTo="margin" w:alignment="center" w:leader="none"/>
    </w:r>
    <w:r w:rsidRPr="00F4566F">
      <w:rPr>
        <w:sz w:val="24"/>
        <w:szCs w:val="24"/>
      </w:rPr>
      <w:t>Module 21: Cryptographic Applications</w:t>
    </w:r>
    <w:r w:rsidRPr="00F4566F">
      <w:rPr>
        <w:sz w:val="24"/>
        <w:szCs w:val="24"/>
      </w:rPr>
      <w:ptab w:relativeTo="margin" w:alignment="right" w:leader="none"/>
    </w:r>
    <w:r w:rsidRPr="00F4566F">
      <w:rPr>
        <w:sz w:val="24"/>
        <w:szCs w:val="24"/>
      </w:rPr>
      <w:t>10-16-18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E36498"/>
    <w:multiLevelType w:val="hybridMultilevel"/>
    <w:tmpl w:val="BFACA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623514"/>
    <w:multiLevelType w:val="hybridMultilevel"/>
    <w:tmpl w:val="E8A4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57F0C"/>
    <w:multiLevelType w:val="multilevel"/>
    <w:tmpl w:val="A590027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63"/>
    <w:rsid w:val="00037B86"/>
    <w:rsid w:val="000C0A5B"/>
    <w:rsid w:val="000E71DA"/>
    <w:rsid w:val="001D18CC"/>
    <w:rsid w:val="003B2D75"/>
    <w:rsid w:val="00411D10"/>
    <w:rsid w:val="004D5479"/>
    <w:rsid w:val="005108BA"/>
    <w:rsid w:val="00666A5D"/>
    <w:rsid w:val="006B7079"/>
    <w:rsid w:val="007F4EFD"/>
    <w:rsid w:val="0090000F"/>
    <w:rsid w:val="00AB167D"/>
    <w:rsid w:val="00AB4699"/>
    <w:rsid w:val="00B313C3"/>
    <w:rsid w:val="00B92A48"/>
    <w:rsid w:val="00D37B63"/>
    <w:rsid w:val="00E272EB"/>
    <w:rsid w:val="00F4566F"/>
    <w:rsid w:val="00F92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B7079"/>
    <w:pPr>
      <w:ind w:left="720"/>
      <w:contextualSpacing/>
    </w:pPr>
  </w:style>
  <w:style w:type="paragraph" w:styleId="Header">
    <w:name w:val="header"/>
    <w:basedOn w:val="Normal"/>
    <w:link w:val="HeaderChar"/>
    <w:uiPriority w:val="99"/>
    <w:unhideWhenUsed/>
    <w:rsid w:val="00F4566F"/>
    <w:pPr>
      <w:tabs>
        <w:tab w:val="center" w:pos="4680"/>
        <w:tab w:val="right" w:pos="9360"/>
      </w:tabs>
    </w:pPr>
  </w:style>
  <w:style w:type="character" w:customStyle="1" w:styleId="HeaderChar">
    <w:name w:val="Header Char"/>
    <w:basedOn w:val="DefaultParagraphFont"/>
    <w:link w:val="Header"/>
    <w:uiPriority w:val="99"/>
    <w:rsid w:val="00F4566F"/>
  </w:style>
  <w:style w:type="paragraph" w:styleId="Footer">
    <w:name w:val="footer"/>
    <w:basedOn w:val="Normal"/>
    <w:link w:val="FooterChar"/>
    <w:uiPriority w:val="99"/>
    <w:unhideWhenUsed/>
    <w:rsid w:val="00F4566F"/>
    <w:pPr>
      <w:tabs>
        <w:tab w:val="center" w:pos="4680"/>
        <w:tab w:val="right" w:pos="9360"/>
      </w:tabs>
    </w:pPr>
  </w:style>
  <w:style w:type="character" w:customStyle="1" w:styleId="FooterChar">
    <w:name w:val="Footer Char"/>
    <w:basedOn w:val="DefaultParagraphFont"/>
    <w:link w:val="Footer"/>
    <w:uiPriority w:val="99"/>
    <w:rsid w:val="00F456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B7079"/>
    <w:pPr>
      <w:ind w:left="720"/>
      <w:contextualSpacing/>
    </w:pPr>
  </w:style>
  <w:style w:type="paragraph" w:styleId="Header">
    <w:name w:val="header"/>
    <w:basedOn w:val="Normal"/>
    <w:link w:val="HeaderChar"/>
    <w:uiPriority w:val="99"/>
    <w:unhideWhenUsed/>
    <w:rsid w:val="00F4566F"/>
    <w:pPr>
      <w:tabs>
        <w:tab w:val="center" w:pos="4680"/>
        <w:tab w:val="right" w:pos="9360"/>
      </w:tabs>
    </w:pPr>
  </w:style>
  <w:style w:type="character" w:customStyle="1" w:styleId="HeaderChar">
    <w:name w:val="Header Char"/>
    <w:basedOn w:val="DefaultParagraphFont"/>
    <w:link w:val="Header"/>
    <w:uiPriority w:val="99"/>
    <w:rsid w:val="00F4566F"/>
  </w:style>
  <w:style w:type="paragraph" w:styleId="Footer">
    <w:name w:val="footer"/>
    <w:basedOn w:val="Normal"/>
    <w:link w:val="FooterChar"/>
    <w:uiPriority w:val="99"/>
    <w:unhideWhenUsed/>
    <w:rsid w:val="00F4566F"/>
    <w:pPr>
      <w:tabs>
        <w:tab w:val="center" w:pos="4680"/>
        <w:tab w:val="right" w:pos="9360"/>
      </w:tabs>
    </w:pPr>
  </w:style>
  <w:style w:type="character" w:customStyle="1" w:styleId="FooterChar">
    <w:name w:val="Footer Char"/>
    <w:basedOn w:val="DefaultParagraphFont"/>
    <w:link w:val="Footer"/>
    <w:uiPriority w:val="99"/>
    <w:rsid w:val="00F4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1244</Words>
  <Characters>7093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Fontbonne University</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Kinnikin, Kelli</dc:creator>
  <cp:lastModifiedBy>Kelli Kinnikin</cp:lastModifiedBy>
  <cp:revision>2</cp:revision>
  <dcterms:created xsi:type="dcterms:W3CDTF">2018-10-18T03:18:00Z</dcterms:created>
  <dcterms:modified xsi:type="dcterms:W3CDTF">2018-10-18T03:18:00Z</dcterms:modified>
</cp:coreProperties>
</file>